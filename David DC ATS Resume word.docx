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ackground w:color="ffffff">
    <v:background id="_x0000_s1025" filled="t" fillcolor="white"/>
  </w:background>
  <w:body>
    <w:p>
      <w:pPr>
        <w:pStyle w:val="divname"/>
        <w:pBdr>
          <w:top w:val="none" w:sz="0" w:space="0" w:color="auto"/>
          <w:left w:val="none" w:sz="0" w:space="0" w:color="auto"/>
          <w:bottom w:val="none" w:sz="0" w:space="0" w:color="auto"/>
          <w:right w:val="none" w:sz="0" w:space="0" w:color="auto"/>
        </w:pBdr>
        <w:spacing w:before="0" w:after="0"/>
        <w:ind w:left="0" w:right="0"/>
        <w:rPr>
          <w:rFonts w:ascii="Century Gothic" w:eastAsia="Century Gothic" w:hAnsi="Century Gothic" w:cs="Century Gothic"/>
          <w:b/>
          <w:bCs/>
          <w:caps/>
          <w:sz w:val="58"/>
          <w:szCs w:val="58"/>
          <w:bdr w:val="none" w:sz="0" w:space="0" w:color="auto"/>
          <w:vertAlign w:val="baseline"/>
        </w:rPr>
      </w:pPr>
      <w:r>
        <w:rPr>
          <w:rStyle w:val="span"/>
          <w:rFonts w:ascii="Century Gothic" w:eastAsia="Century Gothic" w:hAnsi="Century Gothic" w:cs="Century Gothic"/>
          <w:sz w:val="58"/>
          <w:szCs w:val="58"/>
        </w:rPr>
        <w:t>DAVID</w:t>
      </w:r>
      <w:r>
        <w:rPr>
          <w:rFonts w:ascii="Century Gothic" w:eastAsia="Century Gothic" w:hAnsi="Century Gothic" w:cs="Century Gothic"/>
          <w:bdr w:val="none" w:sz="0" w:space="0" w:color="auto"/>
          <w:vertAlign w:val="baseline"/>
        </w:rPr>
        <w:t xml:space="preserve"> </w:t>
      </w:r>
      <w:r>
        <w:rPr>
          <w:rStyle w:val="divdocumentdivnamespanlName"/>
          <w:rFonts w:ascii="Century Gothic" w:eastAsia="Century Gothic" w:hAnsi="Century Gothic" w:cs="Century Gothic"/>
        </w:rPr>
        <w:t>VAUGHAN</w:t>
      </w:r>
    </w:p>
    <w:tbl>
      <w:tblPr>
        <w:tblStyle w:val="divdocumenttablecontactaspose"/>
        <w:tblW w:w="11160" w:type="dxa"/>
        <w:tblInd w:w="5" w:type="dxa"/>
        <w:tblCellMar>
          <w:top w:w="0" w:type="dxa"/>
          <w:left w:w="0" w:type="dxa"/>
          <w:bottom w:w="0" w:type="dxa"/>
          <w:right w:w="0" w:type="dxa"/>
        </w:tblCellMar>
        <w:tblLook w:val="05E0"/>
      </w:tblPr>
      <w:tblGrid>
        <w:gridCol w:w="11160"/>
      </w:tblGrid>
      <w:tr>
        <w:tblPrEx>
          <w:tblW w:w="11160" w:type="dxa"/>
          <w:tblInd w:w="5" w:type="dxa"/>
          <w:tblCellMar>
            <w:top w:w="0" w:type="dxa"/>
            <w:left w:w="0" w:type="dxa"/>
            <w:bottom w:w="0" w:type="dxa"/>
            <w:right w:w="0" w:type="dxa"/>
          </w:tblCellMar>
          <w:tblLook w:val="05E0"/>
        </w:tblPrEx>
        <w:tc>
          <w:tcPr>
            <w:shd w:val="clear" w:color="auto" w:fill="000000"/>
            <w:tcMar>
              <w:top w:w="5" w:type="dxa"/>
              <w:left w:w="5" w:type="dxa"/>
              <w:bottom w:w="5" w:type="dxa"/>
              <w:right w:w="5" w:type="dxa"/>
            </w:tcMar>
            <w:vAlign w:val="center"/>
            <w:hideMark/>
          </w:tcPr>
          <w:p>
            <w:pPr>
              <w:pStyle w:val="divaddress"/>
              <w:pBdr>
                <w:top w:val="none" w:sz="0" w:space="3" w:color="auto"/>
                <w:left w:val="none" w:sz="0" w:space="5" w:color="auto"/>
                <w:bottom w:val="none" w:sz="0" w:space="3" w:color="auto"/>
                <w:right w:val="none" w:sz="0" w:space="5" w:color="auto"/>
              </w:pBdr>
              <w:shd w:val="clear" w:color="auto" w:fill="auto"/>
              <w:spacing w:before="0" w:after="50" w:line="300" w:lineRule="exact"/>
              <w:ind w:left="100" w:right="100"/>
              <w:rPr>
                <w:rFonts w:ascii="Century Gothic" w:eastAsia="Century Gothic" w:hAnsi="Century Gothic" w:cs="Century Gothic"/>
                <w:b/>
                <w:bCs/>
                <w:color w:val="FFFFFF"/>
                <w:sz w:val="20"/>
                <w:szCs w:val="20"/>
                <w:bdr w:val="none" w:sz="0" w:space="0" w:color="auto"/>
                <w:vertAlign w:val="baseline"/>
              </w:rPr>
            </w:pPr>
            <w:r>
              <w:rPr>
                <w:rStyle w:val="span"/>
                <w:rFonts w:ascii="Century Gothic" w:eastAsia="Century Gothic" w:hAnsi="Century Gothic" w:cs="Century Gothic"/>
                <w:sz w:val="20"/>
                <w:szCs w:val="20"/>
                <w:shd w:val="clear" w:color="auto" w:fill="auto"/>
              </w:rPr>
              <w:t>Atlanta</w:t>
            </w:r>
            <w:r>
              <w:rPr>
                <w:rStyle w:val="span"/>
                <w:rFonts w:ascii="Century Gothic" w:eastAsia="Century Gothic" w:hAnsi="Century Gothic" w:cs="Century Gothic"/>
                <w:sz w:val="20"/>
                <w:szCs w:val="20"/>
                <w:shd w:val="clear" w:color="auto" w:fill="auto"/>
              </w:rPr>
              <w:t xml:space="preserve">, </w:t>
            </w:r>
            <w:r>
              <w:rPr>
                <w:rStyle w:val="span"/>
                <w:rFonts w:ascii="Century Gothic" w:eastAsia="Century Gothic" w:hAnsi="Century Gothic" w:cs="Century Gothic"/>
                <w:sz w:val="20"/>
                <w:szCs w:val="20"/>
                <w:shd w:val="clear" w:color="auto" w:fill="auto"/>
              </w:rPr>
              <w:t>GA</w:t>
            </w:r>
            <w:r>
              <w:rPr>
                <w:rStyle w:val="documentzipsuffix"/>
                <w:rFonts w:ascii="Century Gothic" w:eastAsia="Century Gothic" w:hAnsi="Century Gothic" w:cs="Century Gothic"/>
                <w:shd w:val="clear" w:color="auto" w:fill="auto"/>
              </w:rPr>
              <w:t xml:space="preserve"> </w:t>
            </w:r>
            <w:r>
              <w:rPr>
                <w:rStyle w:val="span"/>
                <w:rFonts w:ascii="Century Gothic" w:eastAsia="Century Gothic" w:hAnsi="Century Gothic" w:cs="Century Gothic"/>
                <w:vanish/>
                <w:sz w:val="20"/>
                <w:szCs w:val="20"/>
                <w:shd w:val="clear" w:color="auto" w:fill="auto"/>
              </w:rPr>
              <w:t>Atlanta</w:t>
            </w:r>
            <w:r>
              <w:rPr>
                <w:rStyle w:val="span"/>
                <w:rFonts w:ascii="Century Gothic" w:eastAsia="Century Gothic" w:hAnsi="Century Gothic" w:cs="Century Gothic"/>
                <w:vanish/>
                <w:sz w:val="20"/>
                <w:szCs w:val="20"/>
                <w:shd w:val="clear" w:color="auto" w:fill="auto"/>
              </w:rPr>
              <w:t xml:space="preserve">, </w:t>
            </w:r>
            <w:r>
              <w:rPr>
                <w:rStyle w:val="span"/>
                <w:rFonts w:ascii="Century Gothic" w:eastAsia="Century Gothic" w:hAnsi="Century Gothic" w:cs="Century Gothic"/>
                <w:vanish/>
                <w:sz w:val="20"/>
                <w:szCs w:val="20"/>
                <w:shd w:val="clear" w:color="auto" w:fill="auto"/>
              </w:rPr>
              <w:t>GA</w:t>
            </w:r>
            <w:r>
              <w:rPr>
                <w:rStyle w:val="documentzipprefix"/>
                <w:rFonts w:ascii="Century Gothic" w:eastAsia="Century Gothic" w:hAnsi="Century Gothic" w:cs="Century Gothic"/>
                <w:shd w:val="clear" w:color="auto" w:fill="auto"/>
              </w:rPr>
              <w:t xml:space="preserve"> </w:t>
            </w:r>
            <w:r>
              <w:rPr>
                <w:rStyle w:val="span"/>
                <w:rFonts w:ascii="Century Gothic" w:eastAsia="Century Gothic" w:hAnsi="Century Gothic" w:cs="Century Gothic"/>
                <w:sz w:val="20"/>
                <w:szCs w:val="20"/>
                <w:shd w:val="clear" w:color="auto" w:fill="auto"/>
              </w:rPr>
              <w:t xml:space="preserve">| </w:t>
            </w:r>
            <w:r>
              <w:rPr>
                <w:rStyle w:val="span"/>
                <w:rFonts w:ascii="Century Gothic" w:eastAsia="Century Gothic" w:hAnsi="Century Gothic" w:cs="Century Gothic"/>
                <w:sz w:val="20"/>
                <w:szCs w:val="20"/>
                <w:shd w:val="clear" w:color="auto" w:fill="auto"/>
              </w:rPr>
              <w:t>323-483-1571</w:t>
            </w:r>
            <w:r>
              <w:rPr>
                <w:rFonts w:ascii="Century Gothic" w:eastAsia="Century Gothic" w:hAnsi="Century Gothic" w:cs="Century Gothic"/>
                <w:bdr w:val="none" w:sz="0" w:space="0" w:color="auto"/>
                <w:shd w:val="clear" w:color="auto" w:fill="auto"/>
                <w:vertAlign w:val="baseline"/>
              </w:rPr>
              <w:t xml:space="preserve"> </w:t>
            </w:r>
            <w:r>
              <w:rPr>
                <w:rStyle w:val="span"/>
                <w:rFonts w:ascii="Century Gothic" w:eastAsia="Century Gothic" w:hAnsi="Century Gothic" w:cs="Century Gothic"/>
                <w:sz w:val="20"/>
                <w:szCs w:val="20"/>
                <w:shd w:val="clear" w:color="auto" w:fill="auto"/>
              </w:rPr>
              <w:t xml:space="preserve">| </w:t>
            </w:r>
            <w:r>
              <w:rPr>
                <w:rStyle w:val="span"/>
                <w:rFonts w:ascii="Century Gothic" w:eastAsia="Century Gothic" w:hAnsi="Century Gothic" w:cs="Century Gothic"/>
                <w:sz w:val="20"/>
                <w:szCs w:val="20"/>
                <w:shd w:val="clear" w:color="auto" w:fill="auto"/>
              </w:rPr>
              <w:t>David.Vaughan86@gmail.com</w:t>
            </w:r>
            <w:r>
              <w:rPr>
                <w:rFonts w:ascii="Century Gothic" w:eastAsia="Century Gothic" w:hAnsi="Century Gothic" w:cs="Century Gothic"/>
                <w:bdr w:val="none" w:sz="0" w:space="0" w:color="auto"/>
                <w:shd w:val="clear" w:color="auto" w:fill="auto"/>
                <w:vertAlign w:val="baseline"/>
              </w:rPr>
              <w:t xml:space="preserve"> </w:t>
            </w:r>
          </w:p>
        </w:tc>
      </w:tr>
    </w:tbl>
    <w:p>
      <w:pPr>
        <w:pStyle w:val="divdocumentdivsectiontitle"/>
        <w:pBdr>
          <w:top w:val="none" w:sz="0" w:space="0" w:color="auto"/>
          <w:left w:val="none" w:sz="0" w:space="0" w:color="auto"/>
          <w:bottom w:val="single" w:sz="8" w:space="2" w:color="C00000"/>
          <w:right w:val="none" w:sz="0" w:space="0" w:color="auto"/>
        </w:pBdr>
        <w:spacing w:before="200" w:after="100"/>
        <w:ind w:left="0" w:right="0"/>
        <w:rPr>
          <w:rFonts w:ascii="Century Gothic" w:eastAsia="Century Gothic" w:hAnsi="Century Gothic" w:cs="Century Gothic"/>
          <w:b w:val="0"/>
          <w:bCs w:val="0"/>
          <w:sz w:val="28"/>
          <w:szCs w:val="28"/>
          <w:bdr w:val="none" w:sz="0" w:space="0" w:color="auto"/>
          <w:vertAlign w:val="baseline"/>
        </w:rPr>
      </w:pPr>
      <w:r>
        <w:rPr>
          <w:rFonts w:ascii="Century Gothic" w:eastAsia="Century Gothic" w:hAnsi="Century Gothic" w:cs="Century Gothic"/>
          <w:b w:val="0"/>
          <w:bCs w:val="0"/>
          <w:bdr w:val="none" w:sz="0" w:space="0" w:color="auto"/>
          <w:vertAlign w:val="baseline"/>
        </w:rPr>
        <w:t>Projects</w:t>
      </w:r>
    </w:p>
    <w:p>
      <w:pPr>
        <w:pStyle w:val="p"/>
        <w:pBdr>
          <w:top w:val="none" w:sz="0" w:space="0" w:color="auto"/>
          <w:left w:val="none" w:sz="0" w:space="0" w:color="auto"/>
          <w:bottom w:val="none" w:sz="0" w:space="0" w:color="auto"/>
          <w:right w:val="none" w:sz="0" w:space="0" w:color="auto"/>
        </w:pBdr>
        <w:spacing w:before="0" w:after="0" w:line="300" w:lineRule="atLeast"/>
        <w:ind w:left="0" w:right="0"/>
        <w:rPr>
          <w:rFonts w:ascii="Century Gothic" w:eastAsia="Century Gothic" w:hAnsi="Century Gothic" w:cs="Century Gothic"/>
          <w:sz w:val="22"/>
          <w:szCs w:val="22"/>
          <w:bdr w:val="none" w:sz="0" w:space="0" w:color="auto"/>
          <w:vertAlign w:val="baseline"/>
        </w:rPr>
      </w:pPr>
      <w:r>
        <w:rPr>
          <w:rStyle w:val="strong"/>
          <w:rFonts w:ascii="Century Gothic" w:eastAsia="Century Gothic" w:hAnsi="Century Gothic" w:cs="Century Gothic"/>
          <w:b/>
          <w:bCs/>
          <w:sz w:val="22"/>
          <w:szCs w:val="22"/>
        </w:rPr>
        <w:t>"Dining with the ISS"</w:t>
      </w:r>
    </w:p>
    <w:p>
      <w:pPr>
        <w:pStyle w:val="p"/>
        <w:spacing w:before="0" w:after="0" w:line="300" w:lineRule="atLeast"/>
        <w:ind w:left="0" w:right="0"/>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https://github.com/davidvaughan86/dining-with-the-ISS</w:t>
      </w:r>
    </w:p>
    <w:p>
      <w:pPr>
        <w:pStyle w:val="p"/>
        <w:spacing w:before="0" w:after="0" w:line="300" w:lineRule="atLeast"/>
        <w:ind w:left="0" w:right="0"/>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Dining with the International Space Station is my first group project. We combined two different public API's to design this amazing orbital tracker will inform the user of the exact location of the ISS and provide great places to eat near(under) it.</w:t>
      </w:r>
    </w:p>
    <w:p>
      <w:pPr>
        <w:pStyle w:val="p"/>
        <w:spacing w:before="0" w:after="0" w:line="300" w:lineRule="atLeast"/>
        <w:ind w:left="0" w:right="0"/>
        <w:rPr>
          <w:rFonts w:ascii="Century Gothic" w:eastAsia="Century Gothic" w:hAnsi="Century Gothic" w:cs="Century Gothic"/>
          <w:sz w:val="22"/>
          <w:szCs w:val="22"/>
          <w:bdr w:val="none" w:sz="0" w:space="0" w:color="auto"/>
          <w:vertAlign w:val="baseline"/>
        </w:rPr>
      </w:pPr>
      <w:r>
        <w:rPr>
          <w:rStyle w:val="strong"/>
          <w:rFonts w:ascii="Century Gothic" w:eastAsia="Century Gothic" w:hAnsi="Century Gothic" w:cs="Century Gothic"/>
          <w:b/>
          <w:bCs/>
          <w:sz w:val="22"/>
          <w:szCs w:val="22"/>
        </w:rPr>
        <w:t>"DigitalCrafts Quiz App"</w:t>
      </w:r>
    </w:p>
    <w:p>
      <w:pPr>
        <w:pStyle w:val="p"/>
        <w:spacing w:before="0" w:after="0" w:line="300" w:lineRule="atLeast"/>
        <w:ind w:left="0" w:right="0"/>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https://github.com/davidvaughan86/DigitalCraftsQuizApp</w:t>
      </w:r>
    </w:p>
    <w:p>
      <w:pPr>
        <w:pStyle w:val="p"/>
        <w:spacing w:before="0" w:after="0" w:line="300" w:lineRule="atLeast"/>
        <w:ind w:left="0" w:right="0"/>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My team and I created an App called "DigitalCrafts Quiz App" using Express and Postgres to assist students with their knowledge in coding. We found that playing helpful study games and practice quizzes helped us understand coding even better, so we wanted to create an App that would help others succeed.</w:t>
      </w:r>
    </w:p>
    <w:p>
      <w:pPr>
        <w:pStyle w:val="p"/>
        <w:spacing w:before="0" w:after="0" w:line="300" w:lineRule="atLeast"/>
        <w:ind w:left="0" w:right="0"/>
        <w:rPr>
          <w:rFonts w:ascii="Century Gothic" w:eastAsia="Century Gothic" w:hAnsi="Century Gothic" w:cs="Century Gothic"/>
          <w:sz w:val="22"/>
          <w:szCs w:val="22"/>
          <w:bdr w:val="none" w:sz="0" w:space="0" w:color="auto"/>
          <w:vertAlign w:val="baseline"/>
        </w:rPr>
      </w:pPr>
      <w:r>
        <w:rPr>
          <w:rStyle w:val="strong"/>
          <w:rFonts w:ascii="Century Gothic" w:eastAsia="Century Gothic" w:hAnsi="Century Gothic" w:cs="Century Gothic"/>
          <w:b/>
          <w:bCs/>
          <w:sz w:val="22"/>
          <w:szCs w:val="22"/>
        </w:rPr>
        <w:t>"Credit Sharks"</w:t>
      </w:r>
    </w:p>
    <w:p>
      <w:pPr>
        <w:pStyle w:val="p"/>
        <w:spacing w:before="0" w:after="0" w:line="300" w:lineRule="atLeast"/>
        <w:ind w:left="0" w:right="0"/>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https://github.com/davidvaughan86/Credit-Sharks-React-Solo</w:t>
      </w:r>
    </w:p>
    <w:p>
      <w:pPr>
        <w:pStyle w:val="p"/>
        <w:spacing w:before="0" w:after="0" w:line="300" w:lineRule="atLeast"/>
        <w:ind w:left="0" w:right="0"/>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This prototype showcases my abilities in React to create online retail shops. This application uses Javascript, React, and CSS. It contains no frameworks and makes use of Flexbox. This was a solo project and the goal is to create a fully functional online store prototype with Stripe API.</w:t>
      </w:r>
    </w:p>
    <w:p>
      <w:pPr>
        <w:pStyle w:val="divdocumentdivsectiontitle"/>
        <w:pBdr>
          <w:top w:val="none" w:sz="0" w:space="0" w:color="auto"/>
          <w:left w:val="none" w:sz="0" w:space="0" w:color="auto"/>
          <w:bottom w:val="single" w:sz="8" w:space="2" w:color="C00000"/>
          <w:right w:val="none" w:sz="0" w:space="0" w:color="auto"/>
        </w:pBdr>
        <w:spacing w:before="200" w:after="100"/>
        <w:ind w:left="0" w:right="0"/>
        <w:rPr>
          <w:rFonts w:ascii="Century Gothic" w:eastAsia="Century Gothic" w:hAnsi="Century Gothic" w:cs="Century Gothic"/>
          <w:b w:val="0"/>
          <w:bCs w:val="0"/>
          <w:sz w:val="28"/>
          <w:szCs w:val="28"/>
          <w:bdr w:val="none" w:sz="0" w:space="0" w:color="auto"/>
          <w:vertAlign w:val="baseline"/>
        </w:rPr>
      </w:pPr>
      <w:r>
        <w:rPr>
          <w:rFonts w:ascii="Century Gothic" w:eastAsia="Century Gothic" w:hAnsi="Century Gothic" w:cs="Century Gothic"/>
          <w:b w:val="0"/>
          <w:bCs w:val="0"/>
          <w:bdr w:val="none" w:sz="0" w:space="0" w:color="auto"/>
          <w:vertAlign w:val="baseline"/>
        </w:rPr>
        <w:t>Work History</w:t>
      </w:r>
    </w:p>
    <w:p>
      <w:pPr>
        <w:pStyle w:val="divdocumentsinglecolumn"/>
        <w:pBdr>
          <w:top w:val="none" w:sz="0" w:space="0" w:color="auto"/>
          <w:left w:val="none" w:sz="0" w:space="0" w:color="auto"/>
          <w:bottom w:val="none" w:sz="0" w:space="0" w:color="auto"/>
          <w:right w:val="none" w:sz="0" w:space="0" w:color="auto"/>
        </w:pBdr>
        <w:tabs>
          <w:tab w:val="right" w:pos="11140"/>
        </w:tabs>
        <w:spacing w:before="0" w:line="300" w:lineRule="atLeast"/>
        <w:ind w:left="0" w:right="0"/>
        <w:rPr>
          <w:rFonts w:ascii="Century Gothic" w:eastAsia="Century Gothic" w:hAnsi="Century Gothic" w:cs="Century Gothic"/>
          <w:sz w:val="22"/>
          <w:szCs w:val="22"/>
          <w:bdr w:val="none" w:sz="0" w:space="0" w:color="auto"/>
          <w:vertAlign w:val="baseline"/>
        </w:rPr>
      </w:pPr>
      <w:r>
        <w:rPr>
          <w:rStyle w:val="spanjobtitle"/>
          <w:rFonts w:ascii="Century Gothic" w:eastAsia="Century Gothic" w:hAnsi="Century Gothic" w:cs="Century Gothic"/>
          <w:sz w:val="22"/>
          <w:szCs w:val="22"/>
        </w:rPr>
        <w:t>Account Manager</w:t>
      </w:r>
      <w:r>
        <w:rPr>
          <w:rStyle w:val="singlecolumnspanpaddedlinenth-child1"/>
          <w:rFonts w:ascii="Century Gothic" w:eastAsia="Century Gothic" w:hAnsi="Century Gothic" w:cs="Century Gothic"/>
          <w:sz w:val="22"/>
          <w:szCs w:val="22"/>
        </w:rPr>
        <w:t xml:space="preserve"> </w:t>
      </w:r>
      <w:r>
        <w:rPr>
          <w:rStyle w:val="datesWrapper"/>
          <w:rFonts w:ascii="Century Gothic" w:eastAsia="Century Gothic" w:hAnsi="Century Gothic" w:cs="Century Gothic"/>
          <w:sz w:val="22"/>
          <w:szCs w:val="22"/>
          <w:bdr w:val="none" w:sz="0" w:space="0" w:color="auto"/>
        </w:rPr>
        <w:tab/>
      </w:r>
      <w:r>
        <w:rPr>
          <w:rStyle w:val="datesWrapper"/>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05/2019</w:t>
      </w:r>
      <w:r>
        <w:rPr>
          <w:rStyle w:val="span"/>
          <w:rFonts w:ascii="Century Gothic" w:eastAsia="Century Gothic" w:hAnsi="Century Gothic" w:cs="Century Gothic"/>
          <w:sz w:val="22"/>
          <w:szCs w:val="22"/>
        </w:rPr>
        <w:t xml:space="preserve"> to </w:t>
      </w:r>
      <w:r>
        <w:rPr>
          <w:rStyle w:val="span"/>
          <w:rFonts w:ascii="Century Gothic" w:eastAsia="Century Gothic" w:hAnsi="Century Gothic" w:cs="Century Gothic"/>
          <w:sz w:val="22"/>
          <w:szCs w:val="22"/>
        </w:rPr>
        <w:t>Current</w:t>
      </w:r>
      <w:r>
        <w:rPr>
          <w:rStyle w:val="datesWrapper"/>
          <w:rFonts w:ascii="Century Gothic" w:eastAsia="Century Gothic" w:hAnsi="Century Gothic" w:cs="Century Gothic"/>
          <w:sz w:val="22"/>
          <w:szCs w:val="22"/>
        </w:rPr>
        <w:t xml:space="preserve"> </w:t>
      </w:r>
    </w:p>
    <w:p>
      <w:pPr>
        <w:pStyle w:val="spanpaddedline"/>
        <w:spacing w:before="0" w:after="0" w:line="300" w:lineRule="atLeast"/>
        <w:ind w:left="0" w:right="0"/>
        <w:rPr>
          <w:rFonts w:ascii="Century Gothic" w:eastAsia="Century Gothic" w:hAnsi="Century Gothic" w:cs="Century Gothic"/>
          <w:sz w:val="22"/>
          <w:szCs w:val="22"/>
          <w:bdr w:val="none" w:sz="0" w:space="0" w:color="auto"/>
          <w:vertAlign w:val="baseline"/>
        </w:rPr>
      </w:pPr>
      <w:r>
        <w:rPr>
          <w:rStyle w:val="spancompanyname"/>
          <w:rFonts w:ascii="Century Gothic" w:eastAsia="Century Gothic" w:hAnsi="Century Gothic" w:cs="Century Gothic"/>
          <w:sz w:val="22"/>
          <w:szCs w:val="22"/>
        </w:rPr>
        <w:t>AT&amp;T</w:t>
      </w:r>
      <w:r>
        <w:rPr>
          <w:rStyle w:val="span"/>
          <w:rFonts w:ascii="Century Gothic" w:eastAsia="Century Gothic" w:hAnsi="Century Gothic" w:cs="Century Gothic"/>
          <w:sz w:val="22"/>
          <w:szCs w:val="22"/>
        </w:rPr>
        <w:t xml:space="preserve"> – </w:t>
      </w:r>
      <w:r>
        <w:rPr>
          <w:rStyle w:val="span"/>
          <w:rFonts w:ascii="Century Gothic" w:eastAsia="Century Gothic" w:hAnsi="Century Gothic" w:cs="Century Gothic"/>
          <w:sz w:val="22"/>
          <w:szCs w:val="22"/>
        </w:rPr>
        <w:t>Atlanta</w:t>
      </w:r>
      <w:r>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GA</w:t>
      </w:r>
      <w:r>
        <w:rPr>
          <w:rFonts w:ascii="Century Gothic" w:eastAsia="Century Gothic" w:hAnsi="Century Gothic" w:cs="Century Gothic"/>
          <w:sz w:val="22"/>
          <w:szCs w:val="22"/>
          <w:bdr w:val="none" w:sz="0" w:space="0" w:color="auto"/>
          <w:vertAlign w:val="baseline"/>
        </w:rPr>
        <w:t xml:space="preserve"> </w:t>
      </w:r>
    </w:p>
    <w:p>
      <w:pPr>
        <w:pStyle w:val="ulli"/>
        <w:numPr>
          <w:ilvl w:val="0"/>
          <w:numId w:val="1"/>
        </w:numPr>
        <w:spacing w:before="0" w:after="0" w:line="300" w:lineRule="atLeast"/>
        <w:ind w:left="460" w:right="0" w:hanging="201"/>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Contributed to annual revenue of $487,800 by identifying pain points and offering individual based wireless and broadband solution services and developing new accounts.</w:t>
      </w:r>
    </w:p>
    <w:p>
      <w:pPr>
        <w:pStyle w:val="ulli"/>
        <w:numPr>
          <w:ilvl w:val="0"/>
          <w:numId w:val="1"/>
        </w:numPr>
        <w:spacing w:before="0" w:after="0" w:line="300" w:lineRule="atLeast"/>
        <w:ind w:left="460" w:right="0" w:hanging="201"/>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Developed highly profitable pipeline based on multiple sales penetration techniques.</w:t>
      </w:r>
    </w:p>
    <w:p>
      <w:pPr>
        <w:pStyle w:val="divdocumentsinglecolumn"/>
        <w:pBdr>
          <w:top w:val="none" w:sz="0" w:space="0" w:color="auto"/>
          <w:left w:val="none" w:sz="0" w:space="0" w:color="auto"/>
          <w:bottom w:val="none" w:sz="0" w:space="0" w:color="auto"/>
          <w:right w:val="none" w:sz="0" w:space="0" w:color="auto"/>
        </w:pBdr>
        <w:tabs>
          <w:tab w:val="right" w:pos="11140"/>
        </w:tabs>
        <w:spacing w:before="200" w:line="300" w:lineRule="atLeast"/>
        <w:ind w:left="0" w:right="0"/>
        <w:rPr>
          <w:rFonts w:ascii="Century Gothic" w:eastAsia="Century Gothic" w:hAnsi="Century Gothic" w:cs="Century Gothic"/>
          <w:sz w:val="22"/>
          <w:szCs w:val="22"/>
          <w:bdr w:val="none" w:sz="0" w:space="0" w:color="auto"/>
          <w:vertAlign w:val="baseline"/>
        </w:rPr>
      </w:pPr>
      <w:r>
        <w:rPr>
          <w:rStyle w:val="spanjobtitle"/>
          <w:rFonts w:ascii="Century Gothic" w:eastAsia="Century Gothic" w:hAnsi="Century Gothic" w:cs="Century Gothic"/>
          <w:sz w:val="22"/>
          <w:szCs w:val="22"/>
        </w:rPr>
        <w:t>Retail Store Manager</w:t>
      </w:r>
      <w:r>
        <w:rPr>
          <w:rStyle w:val="singlecolumnspanpaddedlinenth-child1"/>
          <w:rFonts w:ascii="Century Gothic" w:eastAsia="Century Gothic" w:hAnsi="Century Gothic" w:cs="Century Gothic"/>
          <w:sz w:val="22"/>
          <w:szCs w:val="22"/>
        </w:rPr>
        <w:t xml:space="preserve"> </w:t>
      </w:r>
      <w:r>
        <w:rPr>
          <w:rStyle w:val="datesWrapper"/>
          <w:rFonts w:ascii="Century Gothic" w:eastAsia="Century Gothic" w:hAnsi="Century Gothic" w:cs="Century Gothic"/>
          <w:sz w:val="22"/>
          <w:szCs w:val="22"/>
          <w:bdr w:val="none" w:sz="0" w:space="0" w:color="auto"/>
        </w:rPr>
        <w:tab/>
      </w:r>
      <w:r>
        <w:rPr>
          <w:rStyle w:val="datesWrapper"/>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07/2015</w:t>
      </w:r>
      <w:r>
        <w:rPr>
          <w:rStyle w:val="span"/>
          <w:rFonts w:ascii="Century Gothic" w:eastAsia="Century Gothic" w:hAnsi="Century Gothic" w:cs="Century Gothic"/>
          <w:sz w:val="22"/>
          <w:szCs w:val="22"/>
        </w:rPr>
        <w:t xml:space="preserve"> to </w:t>
      </w:r>
      <w:r>
        <w:rPr>
          <w:rStyle w:val="span"/>
          <w:rFonts w:ascii="Century Gothic" w:eastAsia="Century Gothic" w:hAnsi="Century Gothic" w:cs="Century Gothic"/>
          <w:sz w:val="22"/>
          <w:szCs w:val="22"/>
        </w:rPr>
        <w:t>01/2019</w:t>
      </w:r>
      <w:r>
        <w:rPr>
          <w:rStyle w:val="datesWrapper"/>
          <w:rFonts w:ascii="Century Gothic" w:eastAsia="Century Gothic" w:hAnsi="Century Gothic" w:cs="Century Gothic"/>
          <w:sz w:val="22"/>
          <w:szCs w:val="22"/>
        </w:rPr>
        <w:t xml:space="preserve"> </w:t>
      </w:r>
    </w:p>
    <w:p>
      <w:pPr>
        <w:pStyle w:val="spanpaddedline"/>
        <w:spacing w:before="0" w:after="0" w:line="300" w:lineRule="atLeast"/>
        <w:ind w:left="0" w:right="0"/>
        <w:rPr>
          <w:rFonts w:ascii="Century Gothic" w:eastAsia="Century Gothic" w:hAnsi="Century Gothic" w:cs="Century Gothic"/>
          <w:sz w:val="22"/>
          <w:szCs w:val="22"/>
          <w:bdr w:val="none" w:sz="0" w:space="0" w:color="auto"/>
          <w:vertAlign w:val="baseline"/>
        </w:rPr>
      </w:pPr>
      <w:r>
        <w:rPr>
          <w:rStyle w:val="spancompanyname"/>
          <w:rFonts w:ascii="Century Gothic" w:eastAsia="Century Gothic" w:hAnsi="Century Gothic" w:cs="Century Gothic"/>
          <w:sz w:val="22"/>
          <w:szCs w:val="22"/>
        </w:rPr>
        <w:t>Spark Wireless T-Mobile Premium Retailer</w:t>
      </w:r>
      <w:r>
        <w:rPr>
          <w:rStyle w:val="span"/>
          <w:rFonts w:ascii="Century Gothic" w:eastAsia="Century Gothic" w:hAnsi="Century Gothic" w:cs="Century Gothic"/>
          <w:sz w:val="22"/>
          <w:szCs w:val="22"/>
        </w:rPr>
        <w:t xml:space="preserve"> – </w:t>
      </w:r>
      <w:r>
        <w:rPr>
          <w:rStyle w:val="span"/>
          <w:rFonts w:ascii="Century Gothic" w:eastAsia="Century Gothic" w:hAnsi="Century Gothic" w:cs="Century Gothic"/>
          <w:sz w:val="22"/>
          <w:szCs w:val="22"/>
        </w:rPr>
        <w:t>Atlanta</w:t>
      </w:r>
      <w:r>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GA</w:t>
      </w:r>
      <w:r>
        <w:rPr>
          <w:rFonts w:ascii="Century Gothic" w:eastAsia="Century Gothic" w:hAnsi="Century Gothic" w:cs="Century Gothic"/>
          <w:sz w:val="22"/>
          <w:szCs w:val="22"/>
          <w:bdr w:val="none" w:sz="0" w:space="0" w:color="auto"/>
          <w:vertAlign w:val="baseline"/>
        </w:rPr>
        <w:t xml:space="preserve"> </w:t>
      </w:r>
    </w:p>
    <w:p>
      <w:pPr>
        <w:pStyle w:val="ulli"/>
        <w:numPr>
          <w:ilvl w:val="0"/>
          <w:numId w:val="2"/>
        </w:numPr>
        <w:spacing w:before="0" w:after="0" w:line="300" w:lineRule="atLeast"/>
        <w:ind w:left="460" w:right="0" w:hanging="201"/>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Supervised 15 direct reports.</w:t>
      </w:r>
    </w:p>
    <w:p>
      <w:pPr>
        <w:pStyle w:val="ulli"/>
        <w:numPr>
          <w:ilvl w:val="0"/>
          <w:numId w:val="2"/>
        </w:numPr>
        <w:spacing w:before="0" w:after="0" w:line="300" w:lineRule="atLeast"/>
        <w:ind w:left="460" w:right="0" w:hanging="201"/>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Managed all aspects of store operations, including organization, maintenance and purchasing functions.</w:t>
      </w:r>
    </w:p>
    <w:p>
      <w:pPr>
        <w:pStyle w:val="divdocumentsinglecolumn"/>
        <w:pBdr>
          <w:top w:val="none" w:sz="0" w:space="0" w:color="auto"/>
          <w:left w:val="none" w:sz="0" w:space="0" w:color="auto"/>
          <w:bottom w:val="none" w:sz="0" w:space="0" w:color="auto"/>
          <w:right w:val="none" w:sz="0" w:space="0" w:color="auto"/>
        </w:pBdr>
        <w:tabs>
          <w:tab w:val="right" w:pos="11140"/>
        </w:tabs>
        <w:spacing w:before="200" w:line="300" w:lineRule="atLeast"/>
        <w:ind w:left="0" w:right="0"/>
        <w:rPr>
          <w:rFonts w:ascii="Century Gothic" w:eastAsia="Century Gothic" w:hAnsi="Century Gothic" w:cs="Century Gothic"/>
          <w:sz w:val="22"/>
          <w:szCs w:val="22"/>
          <w:bdr w:val="none" w:sz="0" w:space="0" w:color="auto"/>
          <w:vertAlign w:val="baseline"/>
        </w:rPr>
      </w:pPr>
      <w:r>
        <w:rPr>
          <w:rStyle w:val="spanjobtitle"/>
          <w:rFonts w:ascii="Century Gothic" w:eastAsia="Century Gothic" w:hAnsi="Century Gothic" w:cs="Century Gothic"/>
          <w:sz w:val="22"/>
          <w:szCs w:val="22"/>
        </w:rPr>
        <w:t>Assistant Store Manager</w:t>
      </w:r>
      <w:r>
        <w:rPr>
          <w:rStyle w:val="singlecolumnspanpaddedlinenth-child1"/>
          <w:rFonts w:ascii="Century Gothic" w:eastAsia="Century Gothic" w:hAnsi="Century Gothic" w:cs="Century Gothic"/>
          <w:sz w:val="22"/>
          <w:szCs w:val="22"/>
        </w:rPr>
        <w:t xml:space="preserve"> </w:t>
      </w:r>
      <w:r>
        <w:rPr>
          <w:rStyle w:val="datesWrapper"/>
          <w:rFonts w:ascii="Century Gothic" w:eastAsia="Century Gothic" w:hAnsi="Century Gothic" w:cs="Century Gothic"/>
          <w:sz w:val="22"/>
          <w:szCs w:val="22"/>
          <w:bdr w:val="none" w:sz="0" w:space="0" w:color="auto"/>
        </w:rPr>
        <w:tab/>
      </w:r>
      <w:r>
        <w:rPr>
          <w:rStyle w:val="datesWrapper"/>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09/2010</w:t>
      </w:r>
      <w:r>
        <w:rPr>
          <w:rStyle w:val="span"/>
          <w:rFonts w:ascii="Century Gothic" w:eastAsia="Century Gothic" w:hAnsi="Century Gothic" w:cs="Century Gothic"/>
          <w:sz w:val="22"/>
          <w:szCs w:val="22"/>
        </w:rPr>
        <w:t xml:space="preserve"> to </w:t>
      </w:r>
      <w:r>
        <w:rPr>
          <w:rStyle w:val="span"/>
          <w:rFonts w:ascii="Century Gothic" w:eastAsia="Century Gothic" w:hAnsi="Century Gothic" w:cs="Century Gothic"/>
          <w:sz w:val="22"/>
          <w:szCs w:val="22"/>
        </w:rPr>
        <w:t>07/2015</w:t>
      </w:r>
      <w:r>
        <w:rPr>
          <w:rStyle w:val="datesWrapper"/>
          <w:rFonts w:ascii="Century Gothic" w:eastAsia="Century Gothic" w:hAnsi="Century Gothic" w:cs="Century Gothic"/>
          <w:sz w:val="22"/>
          <w:szCs w:val="22"/>
        </w:rPr>
        <w:t xml:space="preserve"> </w:t>
      </w:r>
    </w:p>
    <w:p>
      <w:pPr>
        <w:pStyle w:val="spanpaddedline"/>
        <w:spacing w:before="0" w:after="0" w:line="300" w:lineRule="atLeast"/>
        <w:ind w:left="0" w:right="0"/>
        <w:rPr>
          <w:rFonts w:ascii="Century Gothic" w:eastAsia="Century Gothic" w:hAnsi="Century Gothic" w:cs="Century Gothic"/>
          <w:sz w:val="22"/>
          <w:szCs w:val="22"/>
          <w:bdr w:val="none" w:sz="0" w:space="0" w:color="auto"/>
          <w:vertAlign w:val="baseline"/>
        </w:rPr>
      </w:pPr>
      <w:r>
        <w:rPr>
          <w:rStyle w:val="spancompanyname"/>
          <w:rFonts w:ascii="Century Gothic" w:eastAsia="Century Gothic" w:hAnsi="Century Gothic" w:cs="Century Gothic"/>
          <w:sz w:val="22"/>
          <w:szCs w:val="22"/>
        </w:rPr>
        <w:t>Sprint</w:t>
      </w:r>
      <w:r>
        <w:rPr>
          <w:rStyle w:val="span"/>
          <w:rFonts w:ascii="Century Gothic" w:eastAsia="Century Gothic" w:hAnsi="Century Gothic" w:cs="Century Gothic"/>
          <w:sz w:val="22"/>
          <w:szCs w:val="22"/>
        </w:rPr>
        <w:t xml:space="preserve"> – </w:t>
      </w:r>
      <w:r>
        <w:rPr>
          <w:rStyle w:val="span"/>
          <w:rFonts w:ascii="Century Gothic" w:eastAsia="Century Gothic" w:hAnsi="Century Gothic" w:cs="Century Gothic"/>
          <w:sz w:val="22"/>
          <w:szCs w:val="22"/>
        </w:rPr>
        <w:t>Atlanta</w:t>
      </w:r>
      <w:r>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GA</w:t>
      </w:r>
      <w:r>
        <w:rPr>
          <w:rFonts w:ascii="Century Gothic" w:eastAsia="Century Gothic" w:hAnsi="Century Gothic" w:cs="Century Gothic"/>
          <w:sz w:val="22"/>
          <w:szCs w:val="22"/>
          <w:bdr w:val="none" w:sz="0" w:space="0" w:color="auto"/>
          <w:vertAlign w:val="baseline"/>
        </w:rPr>
        <w:t xml:space="preserve"> </w:t>
      </w:r>
    </w:p>
    <w:p>
      <w:pPr>
        <w:pStyle w:val="ulli"/>
        <w:numPr>
          <w:ilvl w:val="0"/>
          <w:numId w:val="3"/>
        </w:numPr>
        <w:spacing w:before="0" w:after="0" w:line="300" w:lineRule="atLeast"/>
        <w:ind w:left="460" w:right="0" w:hanging="201"/>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Maintained positive customer relationships by responding quickly to customer service inquiries.</w:t>
      </w:r>
    </w:p>
    <w:p>
      <w:pPr>
        <w:pStyle w:val="ulli"/>
        <w:numPr>
          <w:ilvl w:val="0"/>
          <w:numId w:val="3"/>
        </w:numPr>
        <w:spacing w:before="0" w:after="0" w:line="300" w:lineRule="atLeast"/>
        <w:ind w:left="460" w:right="0" w:hanging="201"/>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Coached 10 sales associates in product specifications, sales incentives and selling techniques, increasing customer satisfaction ratings 100%.</w:t>
      </w:r>
    </w:p>
    <w:p>
      <w:pPr>
        <w:pStyle w:val="divdocumentdivsectiontitle"/>
        <w:pBdr>
          <w:top w:val="none" w:sz="0" w:space="0" w:color="auto"/>
          <w:left w:val="none" w:sz="0" w:space="0" w:color="auto"/>
          <w:bottom w:val="single" w:sz="8" w:space="2" w:color="C00000"/>
          <w:right w:val="none" w:sz="0" w:space="0" w:color="auto"/>
        </w:pBdr>
        <w:spacing w:before="200" w:after="100"/>
        <w:ind w:left="0" w:right="0"/>
        <w:rPr>
          <w:rFonts w:ascii="Century Gothic" w:eastAsia="Century Gothic" w:hAnsi="Century Gothic" w:cs="Century Gothic"/>
          <w:b w:val="0"/>
          <w:bCs w:val="0"/>
          <w:sz w:val="28"/>
          <w:szCs w:val="28"/>
          <w:bdr w:val="none" w:sz="0" w:space="0" w:color="auto"/>
          <w:vertAlign w:val="baseline"/>
        </w:rPr>
      </w:pPr>
      <w:r>
        <w:rPr>
          <w:rFonts w:ascii="Century Gothic" w:eastAsia="Century Gothic" w:hAnsi="Century Gothic" w:cs="Century Gothic"/>
          <w:b w:val="0"/>
          <w:bCs w:val="0"/>
          <w:bdr w:val="none" w:sz="0" w:space="0" w:color="auto"/>
          <w:vertAlign w:val="baseline"/>
        </w:rPr>
        <w:t>Websites, Portfolios, Profiles</w:t>
      </w:r>
    </w:p>
    <w:p>
      <w:pPr>
        <w:pStyle w:val="ulli"/>
        <w:numPr>
          <w:ilvl w:val="0"/>
          <w:numId w:val="4"/>
        </w:numPr>
        <w:pBdr>
          <w:top w:val="none" w:sz="0" w:space="0" w:color="auto"/>
          <w:left w:val="none" w:sz="0" w:space="0" w:color="auto"/>
          <w:bottom w:val="none" w:sz="0" w:space="0" w:color="auto"/>
          <w:right w:val="none" w:sz="0" w:space="0" w:color="auto"/>
        </w:pBdr>
        <w:spacing w:before="0" w:after="0" w:line="300" w:lineRule="atLeast"/>
        <w:ind w:left="460" w:right="0" w:hanging="201"/>
        <w:rPr>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rPr>
        <w:t>https://github.com/davidvaughan86</w:t>
      </w:r>
    </w:p>
    <w:p>
      <w:pPr>
        <w:pStyle w:val="ulli"/>
        <w:numPr>
          <w:ilvl w:val="0"/>
          <w:numId w:val="4"/>
        </w:numPr>
        <w:spacing w:before="0" w:after="0" w:line="300" w:lineRule="atLeast"/>
        <w:ind w:left="460" w:right="0" w:hanging="201"/>
        <w:rPr>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rPr>
        <w:t>https://www.linkedin.com/in/david-j-von/</w:t>
      </w:r>
    </w:p>
    <w:p>
      <w:pPr>
        <w:pStyle w:val="ulli"/>
        <w:numPr>
          <w:ilvl w:val="0"/>
          <w:numId w:val="4"/>
        </w:numPr>
        <w:spacing w:before="0" w:after="0" w:line="300" w:lineRule="atLeast"/>
        <w:ind w:left="460" w:right="0" w:hanging="201"/>
        <w:rPr>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rPr>
        <w:t>davethedev.org</w:t>
      </w:r>
    </w:p>
    <w:p>
      <w:pPr>
        <w:pStyle w:val="divdocumentdivsectiontitle"/>
        <w:pBdr>
          <w:top w:val="none" w:sz="0" w:space="0" w:color="auto"/>
          <w:left w:val="none" w:sz="0" w:space="0" w:color="auto"/>
          <w:bottom w:val="single" w:sz="8" w:space="2" w:color="C00000"/>
          <w:right w:val="none" w:sz="0" w:space="0" w:color="auto"/>
        </w:pBdr>
        <w:spacing w:before="200" w:after="100"/>
        <w:ind w:left="0" w:right="0"/>
        <w:rPr>
          <w:rFonts w:ascii="Century Gothic" w:eastAsia="Century Gothic" w:hAnsi="Century Gothic" w:cs="Century Gothic"/>
          <w:b w:val="0"/>
          <w:bCs w:val="0"/>
          <w:sz w:val="28"/>
          <w:szCs w:val="28"/>
          <w:bdr w:val="none" w:sz="0" w:space="0" w:color="auto"/>
          <w:vertAlign w:val="baseline"/>
        </w:rPr>
      </w:pPr>
      <w:r>
        <w:rPr>
          <w:rFonts w:ascii="Century Gothic" w:eastAsia="Century Gothic" w:hAnsi="Century Gothic" w:cs="Century Gothic"/>
          <w:b w:val="0"/>
          <w:bCs w:val="0"/>
          <w:bdr w:val="none" w:sz="0" w:space="0" w:color="auto"/>
          <w:vertAlign w:val="baseline"/>
        </w:rPr>
        <w:t>Skills</w:t>
      </w:r>
    </w:p>
    <w:tbl>
      <w:tblPr>
        <w:tblStyle w:val="divdocumenttable"/>
        <w:tblW w:w="0" w:type="auto"/>
        <w:tblInd w:w="5" w:type="dxa"/>
        <w:tblLayout w:type="fixed"/>
        <w:tblCellMar>
          <w:top w:w="0" w:type="dxa"/>
          <w:left w:w="0" w:type="dxa"/>
          <w:bottom w:w="0" w:type="dxa"/>
          <w:right w:w="0" w:type="dxa"/>
        </w:tblCellMar>
        <w:tblLook w:val="05E0"/>
      </w:tblPr>
      <w:tblGrid>
        <w:gridCol w:w="5578"/>
        <w:gridCol w:w="5578"/>
      </w:tblGrid>
      <w:tr>
        <w:tblPrEx>
          <w:tblW w:w="0" w:type="auto"/>
          <w:tblInd w:w="5" w:type="dxa"/>
          <w:tblLayout w:type="fixed"/>
          <w:tblCellMar>
            <w:top w:w="0" w:type="dxa"/>
            <w:left w:w="0" w:type="dxa"/>
            <w:bottom w:w="0" w:type="dxa"/>
            <w:right w:w="0" w:type="dxa"/>
          </w:tblCellMar>
          <w:tblLook w:val="05E0"/>
        </w:tblPrEx>
        <w:tc>
          <w:tcPr>
            <w:tcW w:w="5578" w:type="dxa"/>
            <w:noWrap w:val="0"/>
            <w:tcMar>
              <w:top w:w="5" w:type="dxa"/>
              <w:left w:w="5" w:type="dxa"/>
              <w:bottom w:w="5" w:type="dxa"/>
              <w:right w:w="5" w:type="dxa"/>
            </w:tcMar>
            <w:vAlign w:val="top"/>
            <w:hideMark/>
          </w:tcPr>
          <w:p>
            <w:pPr>
              <w:pStyle w:val="ulli"/>
              <w:numPr>
                <w:ilvl w:val="0"/>
                <w:numId w:val="5"/>
              </w:numPr>
              <w:spacing w:before="0" w:after="0" w:line="300" w:lineRule="atLeast"/>
              <w:ind w:left="460" w:right="0" w:hanging="201"/>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PostgresSQL</w:t>
            </w:r>
          </w:p>
          <w:p>
            <w:pPr>
              <w:pStyle w:val="ulli"/>
              <w:numPr>
                <w:ilvl w:val="0"/>
                <w:numId w:val="5"/>
              </w:numPr>
              <w:spacing w:before="0" w:after="0" w:line="300" w:lineRule="atLeast"/>
              <w:ind w:left="460" w:right="0" w:hanging="201"/>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Sequelize</w:t>
            </w:r>
          </w:p>
          <w:p>
            <w:pPr>
              <w:pStyle w:val="ulli"/>
              <w:numPr>
                <w:ilvl w:val="0"/>
                <w:numId w:val="5"/>
              </w:numPr>
              <w:spacing w:before="0" w:after="0" w:line="300" w:lineRule="atLeast"/>
              <w:ind w:left="460" w:right="0" w:hanging="201"/>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JavaScript</w:t>
            </w:r>
          </w:p>
          <w:p>
            <w:pPr>
              <w:pStyle w:val="ulli"/>
              <w:numPr>
                <w:ilvl w:val="0"/>
                <w:numId w:val="5"/>
              </w:numPr>
              <w:spacing w:before="0" w:after="0" w:line="300" w:lineRule="atLeast"/>
              <w:ind w:left="460" w:right="0" w:hanging="201"/>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HTML5</w:t>
            </w:r>
          </w:p>
          <w:p>
            <w:pPr>
              <w:pStyle w:val="ulli"/>
              <w:numPr>
                <w:ilvl w:val="0"/>
                <w:numId w:val="5"/>
              </w:numPr>
              <w:spacing w:before="0" w:after="0" w:line="300" w:lineRule="atLeast"/>
              <w:ind w:left="460" w:right="0" w:hanging="201"/>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CSS</w:t>
            </w:r>
          </w:p>
        </w:tc>
        <w:tc>
          <w:tcPr>
            <w:tcW w:w="5578" w:type="dxa"/>
            <w:tcBorders>
              <w:left w:val="single" w:sz="8" w:space="0" w:color="FEFDFD"/>
            </w:tcBorders>
            <w:noWrap w:val="0"/>
            <w:tcMar>
              <w:top w:w="5" w:type="dxa"/>
              <w:left w:w="10" w:type="dxa"/>
              <w:bottom w:w="5" w:type="dxa"/>
              <w:right w:w="5" w:type="dxa"/>
            </w:tcMar>
            <w:vAlign w:val="top"/>
            <w:hideMark/>
          </w:tcPr>
          <w:p>
            <w:pPr>
              <w:pStyle w:val="ulli"/>
              <w:numPr>
                <w:ilvl w:val="0"/>
                <w:numId w:val="6"/>
              </w:numPr>
              <w:spacing w:before="0" w:after="0" w:line="300" w:lineRule="atLeast"/>
              <w:ind w:left="460" w:right="0" w:hanging="201"/>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React</w:t>
            </w:r>
          </w:p>
          <w:p>
            <w:pPr>
              <w:pStyle w:val="ulli"/>
              <w:numPr>
                <w:ilvl w:val="0"/>
                <w:numId w:val="6"/>
              </w:numPr>
              <w:spacing w:before="0" w:after="0" w:line="300" w:lineRule="atLeast"/>
              <w:ind w:left="460" w:right="0" w:hanging="201"/>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Express</w:t>
            </w:r>
          </w:p>
          <w:p>
            <w:pPr>
              <w:pStyle w:val="ulli"/>
              <w:numPr>
                <w:ilvl w:val="0"/>
                <w:numId w:val="6"/>
              </w:numPr>
              <w:spacing w:before="0" w:after="0" w:line="300" w:lineRule="atLeast"/>
              <w:ind w:left="460" w:right="0" w:hanging="201"/>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Python</w:t>
            </w:r>
          </w:p>
          <w:p>
            <w:pPr>
              <w:pStyle w:val="ulli"/>
              <w:numPr>
                <w:ilvl w:val="0"/>
                <w:numId w:val="6"/>
              </w:numPr>
              <w:spacing w:before="0" w:after="0" w:line="300" w:lineRule="atLeast"/>
              <w:ind w:left="460" w:right="0" w:hanging="201"/>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Database Management</w:t>
            </w:r>
          </w:p>
        </w:tc>
      </w:tr>
    </w:tbl>
    <w:p>
      <w:pPr>
        <w:pStyle w:val="divdocumentdivsectiontitle"/>
        <w:pBdr>
          <w:top w:val="none" w:sz="0" w:space="0" w:color="auto"/>
          <w:left w:val="none" w:sz="0" w:space="0" w:color="auto"/>
          <w:bottom w:val="single" w:sz="8" w:space="2" w:color="C00000"/>
          <w:right w:val="none" w:sz="0" w:space="0" w:color="auto"/>
        </w:pBdr>
        <w:spacing w:before="200" w:after="100"/>
        <w:ind w:left="0" w:right="0"/>
        <w:rPr>
          <w:rFonts w:ascii="Century Gothic" w:eastAsia="Century Gothic" w:hAnsi="Century Gothic" w:cs="Century Gothic"/>
          <w:b w:val="0"/>
          <w:bCs w:val="0"/>
          <w:sz w:val="28"/>
          <w:szCs w:val="28"/>
          <w:bdr w:val="none" w:sz="0" w:space="0" w:color="auto"/>
          <w:vertAlign w:val="baseline"/>
        </w:rPr>
      </w:pPr>
      <w:r>
        <w:rPr>
          <w:rFonts w:ascii="Century Gothic" w:eastAsia="Century Gothic" w:hAnsi="Century Gothic" w:cs="Century Gothic"/>
          <w:b w:val="0"/>
          <w:bCs w:val="0"/>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tabs>
          <w:tab w:val="right" w:pos="11140"/>
        </w:tabs>
        <w:spacing w:before="0" w:after="0" w:line="300" w:lineRule="atLeast"/>
        <w:ind w:left="0" w:right="0"/>
        <w:rPr>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rPr>
        <w:t>Information Technology Security And Defense</w:t>
      </w:r>
      <w:r>
        <w:rPr>
          <w:rStyle w:val="singlecolumnspanpaddedlinenth-child1"/>
          <w:rFonts w:ascii="Century Gothic" w:eastAsia="Century Gothic" w:hAnsi="Century Gothic" w:cs="Century Gothic"/>
          <w:sz w:val="22"/>
          <w:szCs w:val="22"/>
        </w:rPr>
        <w:t xml:space="preserve"> </w:t>
      </w:r>
      <w:r>
        <w:rPr>
          <w:rStyle w:val="datesWrapper"/>
          <w:rFonts w:ascii="Century Gothic" w:eastAsia="Century Gothic" w:hAnsi="Century Gothic" w:cs="Century Gothic"/>
          <w:sz w:val="22"/>
          <w:szCs w:val="22"/>
          <w:bdr w:val="none" w:sz="0" w:space="0" w:color="auto"/>
        </w:rPr>
        <w:tab/>
      </w:r>
      <w:r>
        <w:rPr>
          <w:rStyle w:val="datesWrapper"/>
          <w:rFonts w:ascii="Century Gothic" w:eastAsia="Century Gothic" w:hAnsi="Century Gothic" w:cs="Century Gothic"/>
          <w:sz w:val="22"/>
          <w:szCs w:val="22"/>
        </w:rPr>
        <w:t xml:space="preserve"> </w:t>
      </w:r>
    </w:p>
    <w:p>
      <w:pPr>
        <w:pStyle w:val="spanpaddedline"/>
        <w:spacing w:before="0" w:after="0" w:line="300" w:lineRule="atLeast"/>
        <w:ind w:left="0" w:right="0"/>
        <w:rPr>
          <w:rFonts w:ascii="Century Gothic" w:eastAsia="Century Gothic" w:hAnsi="Century Gothic" w:cs="Century Gothic"/>
          <w:sz w:val="22"/>
          <w:szCs w:val="22"/>
          <w:bdr w:val="none" w:sz="0" w:space="0" w:color="auto"/>
          <w:vertAlign w:val="baseline"/>
        </w:rPr>
      </w:pPr>
      <w:r>
        <w:rPr>
          <w:rStyle w:val="spancompanyname"/>
          <w:rFonts w:ascii="Century Gothic" w:eastAsia="Century Gothic" w:hAnsi="Century Gothic" w:cs="Century Gothic"/>
          <w:sz w:val="22"/>
          <w:szCs w:val="22"/>
        </w:rPr>
        <w:t>American Military University</w:t>
      </w:r>
      <w:r>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Charles Town, WV</w:t>
      </w:r>
    </w:p>
    <w:p>
      <w:pPr>
        <w:pStyle w:val="divdocumentsinglecolumn"/>
        <w:pBdr>
          <w:top w:val="none" w:sz="0" w:space="0" w:color="auto"/>
          <w:left w:val="none" w:sz="0" w:space="0" w:color="auto"/>
          <w:bottom w:val="none" w:sz="0" w:space="0" w:color="auto"/>
          <w:right w:val="none" w:sz="0" w:space="0" w:color="auto"/>
        </w:pBdr>
        <w:tabs>
          <w:tab w:val="right" w:pos="11140"/>
        </w:tabs>
        <w:spacing w:before="200" w:after="0" w:line="300" w:lineRule="atLeast"/>
        <w:ind w:left="0" w:right="0"/>
        <w:rPr>
          <w:rFonts w:ascii="Century Gothic" w:eastAsia="Century Gothic" w:hAnsi="Century Gothic" w:cs="Century Gothic"/>
          <w:sz w:val="22"/>
          <w:szCs w:val="22"/>
          <w:bdr w:val="none" w:sz="0" w:space="0" w:color="auto"/>
          <w:vertAlign w:val="baseline"/>
        </w:rPr>
      </w:pPr>
      <w:r>
        <w:rPr>
          <w:rStyle w:val="spandegree"/>
          <w:rFonts w:ascii="Century Gothic" w:eastAsia="Century Gothic" w:hAnsi="Century Gothic" w:cs="Century Gothic"/>
          <w:sz w:val="22"/>
          <w:szCs w:val="22"/>
        </w:rPr>
        <w:t>Certification</w:t>
      </w:r>
      <w:r>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Software Development</w:t>
      </w:r>
      <w:r>
        <w:rPr>
          <w:rStyle w:val="singlecolumnspanpaddedlinenth-child1"/>
          <w:rFonts w:ascii="Century Gothic" w:eastAsia="Century Gothic" w:hAnsi="Century Gothic" w:cs="Century Gothic"/>
          <w:sz w:val="22"/>
          <w:szCs w:val="22"/>
        </w:rPr>
        <w:t xml:space="preserve"> </w:t>
      </w:r>
      <w:r>
        <w:rPr>
          <w:rStyle w:val="datesWrapper"/>
          <w:rFonts w:ascii="Century Gothic" w:eastAsia="Century Gothic" w:hAnsi="Century Gothic" w:cs="Century Gothic"/>
          <w:sz w:val="22"/>
          <w:szCs w:val="22"/>
          <w:bdr w:val="none" w:sz="0" w:space="0" w:color="auto"/>
        </w:rPr>
        <w:tab/>
      </w:r>
      <w:r>
        <w:rPr>
          <w:rStyle w:val="span"/>
          <w:rFonts w:ascii="Century Gothic" w:eastAsia="Century Gothic" w:hAnsi="Century Gothic" w:cs="Century Gothic"/>
          <w:sz w:val="22"/>
          <w:szCs w:val="22"/>
        </w:rPr>
        <w:t>02/2021</w:t>
      </w:r>
      <w:r>
        <w:rPr>
          <w:rStyle w:val="datesWrapper"/>
          <w:rFonts w:ascii="Century Gothic" w:eastAsia="Century Gothic" w:hAnsi="Century Gothic" w:cs="Century Gothic"/>
          <w:sz w:val="22"/>
          <w:szCs w:val="22"/>
        </w:rPr>
        <w:t xml:space="preserve"> </w:t>
      </w:r>
    </w:p>
    <w:p>
      <w:pPr>
        <w:pStyle w:val="spanpaddedline"/>
        <w:spacing w:before="0" w:after="0" w:line="300" w:lineRule="atLeast"/>
        <w:ind w:left="0" w:right="0"/>
        <w:rPr>
          <w:rFonts w:ascii="Century Gothic" w:eastAsia="Century Gothic" w:hAnsi="Century Gothic" w:cs="Century Gothic"/>
          <w:sz w:val="22"/>
          <w:szCs w:val="22"/>
          <w:bdr w:val="none" w:sz="0" w:space="0" w:color="auto"/>
          <w:vertAlign w:val="baseline"/>
        </w:rPr>
      </w:pPr>
      <w:r>
        <w:rPr>
          <w:rStyle w:val="spancompanyname"/>
          <w:rFonts w:ascii="Century Gothic" w:eastAsia="Century Gothic" w:hAnsi="Century Gothic" w:cs="Century Gothic"/>
          <w:sz w:val="22"/>
          <w:szCs w:val="22"/>
        </w:rPr>
        <w:t>DigitalCrafts</w:t>
      </w:r>
      <w:r>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Atlanta, GA</w:t>
      </w:r>
    </w:p>
    <w:p>
      <w:pPr>
        <w:pStyle w:val="spanpaddedline"/>
        <w:spacing w:before="0" w:after="0" w:line="300" w:lineRule="atLeast"/>
        <w:ind w:left="0" w:right="0"/>
        <w:rPr>
          <w:rFonts w:ascii="Century Gothic" w:eastAsia="Century Gothic" w:hAnsi="Century Gothic" w:cs="Century Gothic"/>
          <w:sz w:val="22"/>
          <w:szCs w:val="22"/>
          <w:bdr w:val="none" w:sz="0" w:space="0" w:color="auto"/>
          <w:vertAlign w:val="baseline"/>
        </w:rPr>
      </w:pPr>
    </w:p>
    <w:sectPr>
      <w:pgSz w:w="12240" w:h="15840"/>
      <w:pgMar w:top="440" w:right="540" w:bottom="440" w:left="54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09118AF3-70DF-49CA-AB25-77D32EE089B1}"/>
    <w:embedBold r:id="rId2" w:fontKey="{153E91FD-EF6E-438A-82FF-1C83BD715DE2}"/>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24"/>
      <w:szCs w:val="24"/>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24"/>
      <w:szCs w:val="24"/>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4"/>
      <w:szCs w:val="24"/>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4"/>
      <w:szCs w:val="24"/>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document">
    <w:name w:val="div_document"/>
    <w:basedOn w:val="Normal"/>
    <w:pPr>
      <w:spacing w:line="30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pBdr>
        <w:top w:val="none" w:sz="0" w:space="0" w:color="auto"/>
        <w:left w:val="none" w:sz="0" w:space="0" w:color="auto"/>
        <w:bottom w:val="none" w:sz="0" w:space="0" w:color="auto"/>
        <w:right w:val="none" w:sz="0" w:space="0" w:color="auto"/>
      </w:pBdr>
      <w:spacing w:line="740" w:lineRule="atLeast"/>
      <w:jc w:val="left"/>
    </w:pPr>
    <w:rPr>
      <w:b/>
      <w:bCs/>
      <w:caps/>
      <w:sz w:val="58"/>
      <w:szCs w:val="58"/>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character" w:customStyle="1" w:styleId="divdocumentdivnamespanlName">
    <w:name w:val="div_document_div_name_span_lName"/>
    <w:basedOn w:val="DefaultParagraphFont"/>
    <w:rPr>
      <w:color w:val="C00000"/>
    </w:rPr>
  </w:style>
  <w:style w:type="paragraph" w:customStyle="1" w:styleId="divdocumentdivSECTIONCNTC">
    <w:name w:val="div_document_div_SECTION_CNTC"/>
    <w:basedOn w:val="Normal"/>
  </w:style>
  <w:style w:type="paragraph" w:customStyle="1" w:styleId="divaddress">
    <w:name w:val="div_address"/>
    <w:basedOn w:val="div"/>
    <w:pPr>
      <w:pBdr>
        <w:top w:val="none" w:sz="0" w:space="3" w:color="auto"/>
        <w:left w:val="none" w:sz="0" w:space="5" w:color="auto"/>
        <w:bottom w:val="none" w:sz="0" w:space="3" w:color="auto"/>
        <w:right w:val="none" w:sz="0" w:space="5" w:color="auto"/>
      </w:pBdr>
      <w:shd w:val="clear" w:color="auto" w:fill="000000"/>
      <w:spacing w:line="300" w:lineRule="atLeast"/>
      <w:jc w:val="left"/>
    </w:pPr>
    <w:rPr>
      <w:b/>
      <w:bCs/>
      <w:color w:val="FFFFFF"/>
      <w:sz w:val="20"/>
      <w:szCs w:val="20"/>
      <w:shd w:val="clear" w:color="auto" w:fill="000000"/>
    </w:rPr>
  </w:style>
  <w:style w:type="character" w:customStyle="1" w:styleId="divaddressCharacter">
    <w:name w:val="div_address Character"/>
    <w:basedOn w:val="divCharacter"/>
    <w:rPr>
      <w:b/>
      <w:bCs/>
      <w:color w:val="FFFFFF"/>
      <w:sz w:val="20"/>
      <w:szCs w:val="20"/>
      <w:shd w:val="clear" w:color="auto" w:fill="000000"/>
    </w:rPr>
  </w:style>
  <w:style w:type="character" w:customStyle="1" w:styleId="divCharacter">
    <w:name w:val="div Character"/>
    <w:basedOn w:val="DefaultParagraphFont"/>
    <w:rPr>
      <w:sz w:val="24"/>
      <w:szCs w:val="24"/>
      <w:bdr w:val="none" w:sz="0" w:space="0" w:color="auto"/>
      <w:vertAlign w:val="baseline"/>
    </w:rPr>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table" w:customStyle="1" w:styleId="divdocumenttablecontactaspose">
    <w:name w:val="div_document_table_contact_aspose"/>
    <w:basedOn w:val="TableNormal"/>
    <w:tblPr/>
  </w:style>
  <w:style w:type="paragraph" w:customStyle="1" w:styleId="divdocumentsection">
    <w:name w:val="div_document_section"/>
    <w:basedOn w:val="Normal"/>
  </w:style>
  <w:style w:type="paragraph" w:customStyle="1" w:styleId="divdocumentdivheading">
    <w:name w:val="div_document_div_heading"/>
    <w:basedOn w:val="Normal"/>
    <w:pPr>
      <w:pBdr>
        <w:bottom w:val="none" w:sz="0" w:space="2" w:color="auto"/>
      </w:pBdr>
    </w:pPr>
  </w:style>
  <w:style w:type="paragraph" w:customStyle="1" w:styleId="divdocumentdivsectiontitle">
    <w:name w:val="div_document_div_sectiontitle"/>
    <w:basedOn w:val="Normal"/>
    <w:pPr>
      <w:spacing w:line="320" w:lineRule="atLeast"/>
    </w:pPr>
    <w:rPr>
      <w:sz w:val="28"/>
      <w:szCs w:val="28"/>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trong">
    <w:name w:val="strong"/>
    <w:basedOn w:val="DefaultParagraphFont"/>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character" w:customStyle="1" w:styleId="datesWrapper">
    <w:name w:val="datesWrapper"/>
    <w:basedOn w:val="DefaultParagraphFont"/>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companyname">
    <w:name w:val="span_companyname"/>
    <w:basedOn w:val="span"/>
    <w:rPr>
      <w:b/>
      <w:bCs/>
    </w:rPr>
  </w:style>
  <w:style w:type="paragraph" w:customStyle="1" w:styleId="ulli">
    <w:name w:val="ul_li"/>
    <w:basedOn w:val="Normal"/>
  </w:style>
  <w:style w:type="table" w:customStyle="1" w:styleId="divdocumenttable">
    <w:name w:val="div_document_table"/>
    <w:basedOn w:val="TableNormal"/>
    <w:tblPr/>
  </w:style>
  <w:style w:type="character" w:customStyle="1" w:styleId="spandegree">
    <w:name w:val="span_degree"/>
    <w:basedOn w:val="span"/>
    <w:rPr>
      <w:b/>
      <w:b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VAUGHAN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c565b575-8370-449b-9b1c-b364703b536e</vt:lpwstr>
  </property>
  <property fmtid="{D5CDD505-2E9C-101B-9397-08002B2CF9AE}" pid="3" name="x1ye=0">
    <vt:lpwstr>uD0AAB+LCAAAAAAABAAdmrW2tswShC+IALfgD3B3J8PdbcPVn/c7MYthmO6uemoBSosig8MICZEEJeIciSMoC9MCJrI8KhKIs+K2fRA03piqTXRhZUynRhOjqQV3TjWDmGWqBQ4WneHK5xz1n6+mpkwGaYbQeD3eSPSZ7fXtib57Qp4xbD7KsLAuveEr3t+5oKX2qA0ydU3PWRO5mtvmE1s7CtVzz+YyYxpKGofMmnEQSjYf/a43aHMa3x9FGIJ</vt:lpwstr>
  </property>
  <property fmtid="{D5CDD505-2E9C-101B-9397-08002B2CF9AE}" pid="4" name="x1ye=1">
    <vt:lpwstr>774MsrfNoyQgRPnw/MwCd7vafMnHdSYtm2891Op7NByEUpBr6ZLXsbTGQTFYLbx7zQttzCqYJr4xsWBdDIQ69S4R6QiIYPvGPZWrpt3mZRaW4No7UaMhAcKxNs2P3oJKU1CzGlLc4+6hruF8skoi9l+WS/szOvZbI957EhX46Zcb0XLDAgvIjQSNztFsflltkk79p+OeIIUxahinHfOgpuClSXR3VE2/wgOMDPj4D9XDQreE6cSnfKksp281SNt</vt:lpwstr>
  </property>
  <property fmtid="{D5CDD505-2E9C-101B-9397-08002B2CF9AE}" pid="5" name="x1ye=10">
    <vt:lpwstr>J9cEeRaXx9CfpKRyBNsIb2G2ca0E4zH8DS5XGpeh+RYEY7mxj34ulUUiRY1Y0l4AdH6nUIjg6Lgci3P5c/YFtx8bkAQO76JGDHsxoiZj4xH0v0F7bwgjRZlFMQ/p5cO6N4oq8hRoKUThgmaHrz3D+V7NDLCqsHClsPxh3zenD2OKKnX6EufexPnY+FOWmf3GWLLBPClZ3DpZMWGQNGvKZakejkyBmSIgOOZeC1l3bzcneDmO+xqJDZwtPVHNaV5</vt:lpwstr>
  </property>
  <property fmtid="{D5CDD505-2E9C-101B-9397-08002B2CF9AE}" pid="6" name="x1ye=11">
    <vt:lpwstr>bEMY/h9zmfCIydehbQBxw11kcwSAcUoYDdwGjPOMDhtPD6vCF76OzSMpCXOTMJQffspjDzCfVG+YGaPOTw9bZE7B36dknwRmdW++icVCHJrjX7UYAUBviURuRlVma7RJ2Z+UY8t19FXpH4UbaD1xgecwgeBjA2tpbbOoVvk6nm+mMW611VNLy+yJUKm96dRPzcaLG+4ajwqFNufo2DAdsO/zqR207oZbtyXOwDojPXdNw5Zr3ZKuH4HgBLKzNVz</vt:lpwstr>
  </property>
  <property fmtid="{D5CDD505-2E9C-101B-9397-08002B2CF9AE}" pid="7" name="x1ye=12">
    <vt:lpwstr>0DAi2ciPWE8N3wguztFn7Kz46UFHCVhU2VQEAy4m5kcfFg1mACKW6yyL6J71KR4O2Bb8brTF/B3178K17T7l0H+JdLg2ZVGBHrjmoeY6rdXKp/SBC2L87y5WMEZCn26VoFaQvC86nESbps0kyot8d+7MywuPbkhmX61QprmNerf2VKskvii+4SHOEu4PirA2NjzvXA51RJW4/iPS4gUpod1lOJpfhkuf9u+nCDz2k/Bwqv94IFNjHO8MfJs3TSl</vt:lpwstr>
  </property>
  <property fmtid="{D5CDD505-2E9C-101B-9397-08002B2CF9AE}" pid="8" name="x1ye=13">
    <vt:lpwstr>gUM2zSzuRRBUDDXqyA7y/TyxnWcFPj4jeTB3uIcF89rSzejHQ56QxYm8RfuU3b5y5e5MvIfljyF1tM58rRMRyg1lPlE7zWUBuU13aaAMXTAylXHSdvvDSf+TSOt+mh953Dfyn7YF2YtK3ZvgfwCTkxWtB7QxIM6ttN45sgvzMTALkzgGBR24RBeS5k7GsLizQ81EZDquJsxZ3a286Z95+GJDJlR+3uwnKgEdLLPPcrEonwQ7QM73/jXE+D1JeYt</vt:lpwstr>
  </property>
  <property fmtid="{D5CDD505-2E9C-101B-9397-08002B2CF9AE}" pid="9" name="x1ye=14">
    <vt:lpwstr>+2lQ+zGnPD016+KhLA2xQI64YLvS/vqiVEx83snXVOloMzNFThRaIh5sBfGqN9gaTI4z4mQdDhaNdgk8B9DBQ4jemWZScBQxKFpO9XciutGEokZph+GkbSH+bWz7Zo2HA5Cw3qEl2bKR3jFDc2KxJJnYlj+bAJ/iXXcib1kWJqulwaXmjZt6POcuIZ0v63gyMyatQ+8W/wOUqNgPZl+dJCgo7AEaaEhEBGt4eKyJdVwH56OL3gpZzQUitVxSihC</vt:lpwstr>
  </property>
  <property fmtid="{D5CDD505-2E9C-101B-9397-08002B2CF9AE}" pid="10" name="x1ye=15">
    <vt:lpwstr>Td6phR8loCZlPpFpa+d8wqxIzjVJYHPTQrqTxZP0SxtwWFJXNn+t0ja2TBRV8Jd2Lp/vTnTvIDB8Gvc/bThdYZ2T8i+lNl6gECRA4pc7+9gIbk3c/hXUzFM9WCkVtkkyzgDshGqtb/EfR1K3oiXUhic+xMXkVt7NVWpkKJr5JOesjM7OjRt2vfuctKtRnjPjz3q6/otZbh2SZ0rnvwR3Cylt6s+mq/ep1tF3GN1tAsMsHtG4JBcVaTpQRH8ONeU</vt:lpwstr>
  </property>
  <property fmtid="{D5CDD505-2E9C-101B-9397-08002B2CF9AE}" pid="11" name="x1ye=16">
    <vt:lpwstr>AS64LrxIt37C3VZ2JHWHTl2GB009SJ/xcZXrWZtdbe2xkYiq6wlrMvPjFawVY+ivucq2MNet12LDpk8czagbxTGjy6SSYjAlCYcKSa+SYu9Eijdqb16DYDSOqWe5YyjTxbQVGA7A6JuKhyaCz413+jCE3UKjq8g/4RhSAnQLFWDVGTZ691t2Z4zV66SYE+YjqcZa7DC8rCRPmU0JHYuVAcck5B3JKFBpFXSTFeIOpnEUqGDnpn6f6N4/PJyOSP+</vt:lpwstr>
  </property>
  <property fmtid="{D5CDD505-2E9C-101B-9397-08002B2CF9AE}" pid="12" name="x1ye=17">
    <vt:lpwstr>YyH4kfu1BGMg5Sza9Nur3aXxy7uKClYOQGzLGXRtcgt1+c03ZbVxJDm8Zf+n67KkpYAFWBqgGAEXoY0tNXDFEPtCD8FFwDGgsZjCUYyo3WcUC7UXx5wtwxjTmRit/39ryv8xSo40THFAi8FgL0YCi//BlgQ0kz8L3zwpVWWhPpMe6GBS7fhVIbWFu+ITAj0FvVHd/WQ2aaon15j9eOhBSV3keTFU8ODatbsk/c/0+E8Lf/helVRkGGTzmwwOgKN</vt:lpwstr>
  </property>
  <property fmtid="{D5CDD505-2E9C-101B-9397-08002B2CF9AE}" pid="13" name="x1ye=18">
    <vt:lpwstr>4e81r17JthXdI5EbZCLD9fBIQUfYTCvuPnHH7qvnzrXhAe+BL7dy10DfTTZfziMckH/QGCTtmgi9XNEjXNvzOh1EW1MtCv0TQwDNnbQ+I3B+jvCaI8h0yaNkhBPXTQoRCkTSXXupGJc3dToYRSIIFMaFHYxsMsoYPaeY9qlOhLqzSaWr+cLleAqbzaSRCnmF/nHiqwYGhkDDahRt6ZYh/MvEfsaj6/V/Ms2XiOM7GEmiv8kUqXKc5wSyQYBF9EZ</vt:lpwstr>
  </property>
  <property fmtid="{D5CDD505-2E9C-101B-9397-08002B2CF9AE}" pid="14" name="x1ye=19">
    <vt:lpwstr>PW5Jf3T0dCnttXH/QitFkwzI3mupSOOLiYlfCSjuKlVIFRPz69g62aiBtNOly8BnD5+JeivFcwWa1xteFmFmZSxpOyBEiG8bnfAdIQy3OeaEADZ9lOjqnAJXz80WLCRqSa4VbKCbFL2spTf7hQwA6ZeyTnMPzdFE7XhMPbOfauqMqfsItYQ6RlwuRY/xJsoELi19IeVQ6ReUJ/aI4zYvIKg+Y3ktPhg4o0HtuhkoJnWxjsNHwwOS8UqyBDfL6NC</vt:lpwstr>
  </property>
  <property fmtid="{D5CDD505-2E9C-101B-9397-08002B2CF9AE}" pid="15" name="x1ye=2">
    <vt:lpwstr>aGQ09MwviJuo0QGGSbRMJZI0L9cWjo2lZ/lUdB8NlFeIHSneizg72wFLr8ShB4KAK/a0yAWMdljDRzZFI1xPoDV8sk7CvlKV/X9s8wN/K6a+Br0P1+u7keXqQNQVN2axSRZrLMTmJnPoIGaMIWGa3l6YavsT2pUdtWExbfE61CPHGtcqtuhIlBGosf/E3wo3dAGxrVn0y+KZmZiHrK+RFhlpNPyQVPdcyoZD2++DgDrNSJfxsLuaxxLmW58jdYA</vt:lpwstr>
  </property>
  <property fmtid="{D5CDD505-2E9C-101B-9397-08002B2CF9AE}" pid="16" name="x1ye=20">
    <vt:lpwstr>hwmD6895hNF9jEwkoYPfNcVrwruOva+ALq5PhqYwUJsFlo4cqfJzUJ5QU49O7/hldBNP0L/N6UvPbeivqvzjYMfgSwySaeSLz93RskwnvusehvXMrTq+HJ2/+QajV0cPrQvxHriHCURj9ye5QdMkEmThTrqz2gRt4vSEPJ/7LxAPFQOuHaKnVu6HmfXZ4ZEibEgLJ69lxHKnKg/W/GB+r0jIP/5xZQicYpYjwqSVl1f+G7eRKLRJTHpKBFcNJ/7</vt:lpwstr>
  </property>
  <property fmtid="{D5CDD505-2E9C-101B-9397-08002B2CF9AE}" pid="17" name="x1ye=21">
    <vt:lpwstr>Ex8+P9v2W9a/FFbMg4ZvlEFSYLt0jbL3hgV+72bLE0vyrJlxs9awybJ29g/zWe3FRC4WOzMXayFs8jRPdNgrG/5WCh4kmf0gfmtO+SjIwEv45pCdVtDCzK8sWDJtHDAP7viMyf4tBn3nBdRYQ3JKnxBOlO465g6gTgGYW6BUzgK8B4dkR/hQ61/hBKa8QvTXLD/+Atsa2/TVBYU7LiHrAYYx0YYrKVZ0pY+m+zUiDrvnFVZsPJm/NvqGvQ2A/QD</vt:lpwstr>
  </property>
  <property fmtid="{D5CDD505-2E9C-101B-9397-08002B2CF9AE}" pid="18" name="x1ye=22">
    <vt:lpwstr>H+GzZnM1DtXXMOpEIdB6nagX9EunuGxiF6iP5ydqOZmww8dBjdrK5QHGEwpgOe0zsPpajucHfHm+r4AslfKw2l7UcwZdVC+Y58dnamUefy1m59HxI0P32AtmsRdfo482dM/4LeQvVr5zIDq//YQitbZIUD+s/AE78hyBPbhdBhb5RjxXoh5RTyI4uUDMGeh5Y1bZXp7Dj7HqI9gmJoR1ucDk5NJ/AXfnws8eNqh1AAeWseCVvj3l+okK3gCo8xP</vt:lpwstr>
  </property>
  <property fmtid="{D5CDD505-2E9C-101B-9397-08002B2CF9AE}" pid="19" name="x1ye=23">
    <vt:lpwstr>mA5JzUwyG78Zm/WonuYT7WWZgDCff6I8vQdtP3ITl7ZZAUZATdrI33mn7yZ14hptLsH4/inyF97KQjhAScpAB3dwiyGHF3SGML7XYD1OxyZUsE/9pIDjCMN4n1NvCyfSP05PJWPC/MN6fO9yJ9scFQ1aJJDH7zU29acqGRDVmCj+UjEr2FXLry7catnRqiIR5mQntunXllpgjtVj7XtMm5fG/GUSRjVaBupQTKiHCNR77RKrdyCST3L/9VuZuhu</vt:lpwstr>
  </property>
  <property fmtid="{D5CDD505-2E9C-101B-9397-08002B2CF9AE}" pid="20" name="x1ye=24">
    <vt:lpwstr>ct4MdmKUtIFHwyPMoKvT+zcBo463d1Se31+uibuzjHGXvxpBpqphWnvKfyp0LQHUzB8YkH74LCN7qbAB0zZuiA67KBWyRMzKzLdzKMS2x8ZU0jy39IVJfnAG8gPsff1w3LFuaGCRVq4Q4rhDWYf/KSgzsdEm7O0cmKfOfQL+rSpcElpinUcl4qzthzwdsy7cpPkCmWvJYtBBK8PQkzkDg7OScQSd3MiCeFeDiipw5CUnEDFsgxBdc7/TQJQ4j3i</vt:lpwstr>
  </property>
  <property fmtid="{D5CDD505-2E9C-101B-9397-08002B2CF9AE}" pid="21" name="x1ye=25">
    <vt:lpwstr>ZALqskFfsXQrW8GqSrTdbJ6o0M5MgXRjttL6JwioNf+A/pqlYAhLrIL4KsC1LA3xO0fvNb2Uy0VQKLT4YW7gaSZpY1UuAaf5afxPCjjN6DtPwSQ30loTy9gxdb13JhGAa5eDn4BLZnNWLT5HSJ7ooDTubtfrfpUmTTsho9vblLGm+3+tGk//CY26cMsKlq9EEzbcyjvFJGACZznccX52Pn7TO3iw4gmKC4Log0BypoexX3AkN7o8mbg8tqfrO9Y</vt:lpwstr>
  </property>
  <property fmtid="{D5CDD505-2E9C-101B-9397-08002B2CF9AE}" pid="22" name="x1ye=26">
    <vt:lpwstr>IdyUn86DfxrLN0WDYyPQ1nzNJCqjKKhzOwKlrdptjxnNa3UgPIQl1E1C3FF+NmiznReFPgszBCwLpEFDlU/Hrgi7/oXjPkR+hJ3ZO6OXGVby1pH3u4avQreXz9r5gBYVDN39c5nGGV6sHEg7UcHB/bgZpydVexrrWQigfbArzjas92h2tYieoB2BSHU0Xzunx2mMVhJOxqXwhcR9UixlIb0McmlL1cYMQMUQx4ZVs2ZLbiwPXSe4BiocSJe7M7S</vt:lpwstr>
  </property>
  <property fmtid="{D5CDD505-2E9C-101B-9397-08002B2CF9AE}" pid="23" name="x1ye=27">
    <vt:lpwstr>ldB9Ezi4I0wglehI65WDLzudpCL42IwTrGJH/iZzAQcgYqvA4y99wzildsluPEyb32zPfOhPZoz8683UASquf0eDI0l2I6C+ZqVY6SfT7cT3UXm0E74U3eTIROTLYZGqZkNjj51/Z5PqxHFUBLxD2UTKfJUfmCJmIjkUyers2Sa1ELa+Q1Ri00+um578E7QI25INSiLd6lmHxk3k7gUnGX1/hStdb93Xjs7Aq8vr/rDCuZ0lNdGt3EqrUrc8z9U</vt:lpwstr>
  </property>
  <property fmtid="{D5CDD505-2E9C-101B-9397-08002B2CF9AE}" pid="24" name="x1ye=28">
    <vt:lpwstr>fQa+C2Szd7jm2fovHcrWmjS7LGH2cVI+9iQtUODa14IY0ZQfXxOlHMjfY2PwCGCbp58uIxcRvC61MO+fw+1ezVH3H0kuTiU9gPzhIGKGa5EaIJkVxQyI30fFfieOoOf+2YAb6+t88Gt1VY87Bam6WNQyGNElg5oMyxh5Qioxv+vCpy1N40TtW3Uc40/ysCU4pD9a2fOfK9HIWOPIb87kzrgCh2KzFUOwSZ172AkiI/W/mK/CvyKpfzFCo1OsGDO</vt:lpwstr>
  </property>
  <property fmtid="{D5CDD505-2E9C-101B-9397-08002B2CF9AE}" pid="25" name="x1ye=29">
    <vt:lpwstr>zjajxKKvJd9XJ0K0Wjy//L2uPNkUUmA3slNDQB1ongbp10x+y1RDwYTlDH5dlm5Er85VXWPKP4ixlGob9mFgg0PnrY0y6NVA7ttp02r8Mk4RfmKWXRoBjTQ6h9MQjHQpFQ++zQV6kvwvkx00hGriN+KtZZuw3PaUWnDOeeN2TruOWucNmGm9wLVbFf96+sHdH3s+JIFClTHW2tYAbVdnz+jGr2WLdoRpdPU/41CRnhEC0AG3qFdOu5pJCcv5z13</vt:lpwstr>
  </property>
  <property fmtid="{D5CDD505-2E9C-101B-9397-08002B2CF9AE}" pid="26" name="x1ye=3">
    <vt:lpwstr>vTDWIXyCdounZzrmbfZbsD6pMk9oNfaaQqaV133nViNqensVyXItixRSd9WRpAng0ho1L1zWBuyy9Bi6uChvWulHbcspsyt5ayYz70ScwyeSyWZxdd2+cxrMsIpUrQYsiGfkxCFKCyCVZ7IKPx6giHiM9mrutWDqHCYCwUcODuYzIbyKhW9n3poH3CexyyGfw+6mRThzz3+PIuhFOOEkVwb8qVmVjkHi0ijOpSFmp8uud1RXFLHbot3fgKAjwKb</vt:lpwstr>
  </property>
  <property fmtid="{D5CDD505-2E9C-101B-9397-08002B2CF9AE}" pid="27" name="x1ye=30">
    <vt:lpwstr>+BeAOMcU7ii1c+fM0bjAoi7Xkm5OXN31Sd9VgWZpF8SqSAIjQ/nLL8bmsmU96MX4xo/CJVp1/KEkCi0qNib3ng7mdyW/flc2KeNiBNyVTdoZAJ0waVGfLZFEeOGxKza3Aff4PUVv7UPw15tB+Pajw5SuBP9iIV4BPr75pDSy/svtfAJC5y59+gdXBZ9w8uSafvSllrws6quRILPnGEdtuut5p1hJ0a32SLaAsIC5A9KawQ1MZYRkmI6bPCtAtRF</vt:lpwstr>
  </property>
  <property fmtid="{D5CDD505-2E9C-101B-9397-08002B2CF9AE}" pid="28" name="x1ye=31">
    <vt:lpwstr>FgvZ8GUDDL8i5yCJ9Mrp9vsFj0ixAeHXMG2M1s9XMNJvy1/EDOygGf7ml4Lx/YjS5wE3A/Zzsx1eu95szxTYil6BS05jR0EG5aLwxV8zESaMrVMMPCKZGuCQz6DcVwlClVgu/gntz3I1bZtNqD4qm1ohSjBnceBwXqDiz/trFjWyvK/Xx6nhd/ILiSrgoIwtD9avWFK/hkRlI68/WA+DnCAJMMugq03zulOfUGoi8zQUjKzSvwBWQ6TZFzgumiX</vt:lpwstr>
  </property>
  <property fmtid="{D5CDD505-2E9C-101B-9397-08002B2CF9AE}" pid="29" name="x1ye=32">
    <vt:lpwstr>f5r2PeB4WB7Q/71QoIjY9MxcYR/V7JxRr1b8KzWE4wwDriZBqciQv+nhOuoWasQ0FL+cJ/KnXIPFX3C1QlmIbZgpPrfu6d1qX5tVhLJvGkk9e6n/1tlOWmOGHlU5yf2jPtWdlxxc5q+zf4gfs2ZapmdbnFJzd3d4ajoxlnAB7HY4MCVpary2Y39/YrtrdpWi0ECfxcYMtQSJmfmRrCe3P36MnZAsZdwli3LuhSxR8Fvv15eY8PxPzG4V88vPoyv</vt:lpwstr>
  </property>
  <property fmtid="{D5CDD505-2E9C-101B-9397-08002B2CF9AE}" pid="30" name="x1ye=33">
    <vt:lpwstr>AKVCsuKyqiWyrvKE48SPeouIMdawKT2tO2jhLgeEBeuPbvbraOyb1InWu0xA/KjE75xfNGrzX2QkoFUdy4ataOj0l/eAZft96Vqonmiu8U4QHsemOpJPDCctvf+CpBhnu+TGe1LB3DimFCC2BqrP8MmtXNxO0rGQJyIcBwBJorXIafPlFX1uxVCMaoAiF04EWoYOo6vzAiGQLMl4wL6PxDefV2p5jIMTMoGHJGWvjOAiH1Ai3H8SYVEGNcY697b</vt:lpwstr>
  </property>
  <property fmtid="{D5CDD505-2E9C-101B-9397-08002B2CF9AE}" pid="31" name="x1ye=34">
    <vt:lpwstr>QwgCUt0PzXonLepcdiUHkvRWU/tff8SmA1m65Fodu0ioLCFIo8E4D/AFhfxLt14Kv+acRu/9xOryFucRA9DsbUn3LYmuQb9hBZgLTIhSmHyYLDrdAEUgy+eWffg6tFii6qeFd6ipPwabV+rEms6mb/krctzXpqmTOsOJryZTV//4UqWv2GlaYxQoUYsqA5FDwN7NBuEQFiMUzuyhOvipto7BslOr/bioOV0/v2qHu9doXvK1Q4wG8TdDYviDcrX</vt:lpwstr>
  </property>
  <property fmtid="{D5CDD505-2E9C-101B-9397-08002B2CF9AE}" pid="32" name="x1ye=35">
    <vt:lpwstr>tpIDqu4CilD6VNebp57rQE0D/woRiTnQLo4cAuoBHJSdL/+AEv9M2Q3YwECKC3x5jpJSXf58oXTx3oiO1TFabOvHHVIioOT9l4g1cQuGFU+GUU6Ecz74vv0gC3zfavdlpiwMRF6pwfWDokhLZ+umyvPzGMtEQca+k00bo5nshM/ZvBch/3tIZuJCBTg5Y/9CVGVDWpZJs6eeIrcryvImhkJnD7Vc8mK3NPDwWbhnJXVlXgrc188eUcNZ4PJAJJm</vt:lpwstr>
  </property>
  <property fmtid="{D5CDD505-2E9C-101B-9397-08002B2CF9AE}" pid="33" name="x1ye=36">
    <vt:lpwstr>9aI9yUQ6GzRCf4UzcclEaDTRjeuQkn8MgUAgmbpaEO1844yBtsTXL9I+uRMnjIWwHx2lPpi4/RCKIHGLdhYjXRHO12Jyhn+X3hiLF0DfoCD9C4+My4RCQcjWb+p/9iqUYk5DgaGz3IWOv2UIu/DVqmbxPQ2qN1cgqhEdhDh7JfbMUZIyXXOsdPTopVsWCejhlsYQxLiFIMMWatfo8mNkfM7FXVZBGknqEefSXu4NS85c2IriJvNznseA5kgoApZ</vt:lpwstr>
  </property>
  <property fmtid="{D5CDD505-2E9C-101B-9397-08002B2CF9AE}" pid="34" name="x1ye=37">
    <vt:lpwstr>+4ktyqV9h4a8mm+IJpdRXPVn21aycWucnWbKsHruih0l/0yg0ec4ZFASevhDJVLKLP8pH0dKZQCCJbeJR954fIdazFK3kf3hcUn/lzn2um52MxXjbJswmjyPLZ23Sw2PBE7dT4C45/M5PUIuSo3/FEyCQ8g8qfOeNGFhV3BDXOpuy1Q4FpYJytaOsiwK87QQJvmYFK5V3JB/4lYy0j2v7Bv51HmjAke5t9MKN0EFBnBA/7Yb6k2wiOjBD2lDBkI</vt:lpwstr>
  </property>
  <property fmtid="{D5CDD505-2E9C-101B-9397-08002B2CF9AE}" pid="35" name="x1ye=38">
    <vt:lpwstr>VlusxSkNyDDHnVTihKeRQjACwHYOwTCmbq0KcHIE66Khz3waFXSP6UeJ0dboXHLXKD93UuI3gboXXCBEyJbCS5P1c+7qGnVBar2+IbuxrlIxYxgkIGGcsUq0gVx5L9GQ608v33NIQOFX8F8AaEOTN/I+PSvlhfMxFj59/fHRbv3gY/cq6ePyk8b9SjldadvSYfwr8t4Qj+QXOFCE63hHessfMuKTyS8vyTGthOtjhneX4dFJud9utudsWjWE0Y8</vt:lpwstr>
  </property>
  <property fmtid="{D5CDD505-2E9C-101B-9397-08002B2CF9AE}" pid="36" name="x1ye=39">
    <vt:lpwstr>l+a8lj6mHZO80kJkqxw261L7cMCwHPxj9gjn9Q4VnQM+tnE1JY/8m66OjtygqWMYIJN8LGlMv0LyiT4RH41zNLQk/bP/pMEz+Sg1wsQO67/Tq+ROfmXvuIr0H9OYENkvEKw4uC6H47mk4k0hfZsQ/xZJ6fO3Qvj6lLKbIykpsrWaauDzZvBsRgAHmPKB2TYB0QyiO7nKZ6I41tT8wpzxUtVM8JqznBqF078GEnh0NYudS4zEtnjeMJr6NO/2KtP</vt:lpwstr>
  </property>
  <property fmtid="{D5CDD505-2E9C-101B-9397-08002B2CF9AE}" pid="37" name="x1ye=4">
    <vt:lpwstr>Ksc0OLds3GJBbku9iE/ftyI/5NuMZOGMJwC/MjZnYDQ9W0DuD6rluDodynpc70swEPnb8p8FOtNWcgDKRMeDnlL5m6gn/PU6Kv59TAj2apyKFP5gAR4jqb/eVnP/DdP9zGuVZvEuRbf4idT1x90UE9SWmV8P5UDc4g1uQpFfD7dzsiWSjsI0eif6TFmD0GHvWXJbjLIZF47K/kfdkdDW0HVcAMxo55J10+w/hf6UE9lGcUKvUIPPm/gAra5iN1X</vt:lpwstr>
  </property>
  <property fmtid="{D5CDD505-2E9C-101B-9397-08002B2CF9AE}" pid="38" name="x1ye=40">
    <vt:lpwstr>/eSmg4uJ8GkB0f73wtdMTgEqS6fVQP5pv6Ato6njusa48oVfckc818wfc0XECdjoCEzzz3hIM+UhLW14BRl91gAvQ3DGI/ohEHR5wIVw70Ot7tY1XsK0/vp0y6pljU2g885GYXTQH9W5i55KSXHGGHRW3w8aKasc1jAkHmcpcVhLNrC4J6eWLVIKBDt51AM0qfLv6A3+qEmgmlnO4VhcG+iFT0o1vSxEcb+6PoqVgv5sss1t9fDVi+iAmxFO65a</vt:lpwstr>
  </property>
  <property fmtid="{D5CDD505-2E9C-101B-9397-08002B2CF9AE}" pid="39" name="x1ye=41">
    <vt:lpwstr>mtvRA2TXKR7dMNe6P/U/R/sarEVfAxdlnJfPn10PbX+eJ+tIoZCEZt9r+AM2bl5JWDRy29K69Uy3+iKUYateOsYIlx7PeiFL8RSrNC8aL2wNLabQ/ZRcxk6C2AO/k24qFbaPf0RpxioSvEPIuXcGDOyd7ypXvgOhd1d+T9BRh4fHqZbjCv+Z5lT/CEs8dQUt+g0geI8BA7j4Ufta0UmOrPlvO+dmTtiEcYSCXzsuO1Axa0r/1vnqLyCNvtquq6f</vt:lpwstr>
  </property>
  <property fmtid="{D5CDD505-2E9C-101B-9397-08002B2CF9AE}" pid="40" name="x1ye=42">
    <vt:lpwstr>ymQJHu9O19vtqHZjCCHUSG45Fstkm9Sb4gQ+Cm1kWW8Kp0R8GH8Jdrn3mKmVl7Q0vORzapBh8kdW/FZzHt9geUyIXEP+HKOHSx4oS/Uw6n4b+AlQZnUHG/bIcB4prGe1j3xgnMyw9zsiqbjT45f9gpZ135wmm66lsrbJp4ylOrTB1kRGQ3ec0U5c6BFgng/uUVvfwshRLNqXc5HRLZcgWYLnwDVeyTGAHweVqI2Xi47A1tPAs1F53/gnmmaKqzu</vt:lpwstr>
  </property>
  <property fmtid="{D5CDD505-2E9C-101B-9397-08002B2CF9AE}" pid="41" name="x1ye=43">
    <vt:lpwstr>bcyQxujuyDFFrinVXqMHufyeY9lW1m1hnja/ElAYN2YwDBFWp9mlMPB/7gBTvRzoY3YW0Uw2c0KTgDkBDEv3ouJMcBgmACewC9lRfEeLVDuOy8gpxIptf4e7gdFrxQ5qyf00otWsGlS//L6IpFAJq8W+ZEBEs9tseVh+4seMU5KWel2si+01/Vew2aIYf9zkLF7yTPaA5OcosH7vWnWCk9k+vIHackVFtYBhF9SBsXW18JwzW1CRP1NqPfzdhjc</vt:lpwstr>
  </property>
  <property fmtid="{D5CDD505-2E9C-101B-9397-08002B2CF9AE}" pid="42" name="x1ye=44">
    <vt:lpwstr>3gPwk7WtdIaFNW/5LObYEMUoLWEaRxx49T1jK7pB9F2shDTp7w70g6RcwTB9igJM9/Wdcj8dtFSs4guv5nkmQ2syFGheYMndSz2FjJxEgRXGpFvqYMyUU4f6C7inanjmSrAVvsXkfrFpNYw6FZXag05IgcyDgd65lO2YZJMVs5IhdXQg1yxU67mt+RtZofcJJWgFsj40PnYOHToWJzgTKTbqfsMXEEnFaiBll5xvS67jadiwX5HYOby3wIAOnbu</vt:lpwstr>
  </property>
  <property fmtid="{D5CDD505-2E9C-101B-9397-08002B2CF9AE}" pid="43" name="x1ye=45">
    <vt:lpwstr>hLicYMshBmwtNIPlQpf/JlYEn6ErdU634OYId+hj6oPSVf49R3XQHHb5mjmKvYYLZUx/C93d3LX1MTcQxWkroGMTPKdvr3tFfZ5txVyXd5e+WUWpI15s9bXKHQAgaF/CxTINpzM71B8vYWjf1ZPhoea29xb+mF9ARnVHnwL5HirwmYymT1WpLcAkCRw1OkTc6dz3LLciVC3JAStKGs0IxYActwXbB74YPX0Icm/5O3PPjblOpXMB1WdP26M/XGu</vt:lpwstr>
  </property>
  <property fmtid="{D5CDD505-2E9C-101B-9397-08002B2CF9AE}" pid="44" name="x1ye=46">
    <vt:lpwstr>I7ej/+ti0pw7SyJ7aZWawsVvOgGSh45lnN/zBnJuvoD+aonsU6H+y7cUkrGCDffAOO/sEKLoDKSz/N5A9PZZKGUnRF31ucVx9QZ7bPX2yTfhMq+l7p4+QCAel75UYo5jc8o6uZ0jDIXiu0uqW8DH9/l2tPdUJeCydul2cjzV/nnha5pLgap1+GTz4DGkItJCTOJnNKbSYDQbvkLf7gqoOyH9r7txHCgmGqqv8gFjBlEvtFiiz4IyaUJOC3b58Z1</vt:lpwstr>
  </property>
  <property fmtid="{D5CDD505-2E9C-101B-9397-08002B2CF9AE}" pid="45" name="x1ye=47">
    <vt:lpwstr>dWx7W8R4P0SyezaaeF24pbMHFOYqGj4FNfj8QJCohYfG37FGcSTjC3qBBJJ4XdimP6mLB0i3onUUyyC4PxLbVcMQzvT6vMkXqCEG7UwC1ll9eOvArvszDcoMEeykgAF7V6rE8r1EGbl/vN9IaWT2vCKD1w5EqQ67adPf1kN5UN9pb2G08No96NhrVPxrD/kZjGUD8Zfvsqt5urkPV4T/s1UWd9m2AqzThJ9Rd7S6jcF4V9skT+AQWzVsCjtzud3</vt:lpwstr>
  </property>
  <property fmtid="{D5CDD505-2E9C-101B-9397-08002B2CF9AE}" pid="46" name="x1ye=48">
    <vt:lpwstr>Gaj86OMlceFtt0Hb0gPE2OeAh5MXB6P22BhdszPViPYcJtwnE9jFNqfRE27qvaYd0u9ijUZadhmImuZrakNPucA6toq/prUSrqrzUmtgJM+rd5j0L901crOMRx79T21NHCeJ0OvwfvXq6nULb/MEzws0/LzXYNDw38O7v19SWtTQdHxVPR7eJ5q/3rFXzB0HD53VP7M6XNj1K/4X4jcyGDjaPX+HzqiyrP80aUFssx2kyxlALkUZloj8rYIwy82</vt:lpwstr>
  </property>
  <property fmtid="{D5CDD505-2E9C-101B-9397-08002B2CF9AE}" pid="47" name="x1ye=49">
    <vt:lpwstr>5h3LE2euuuCNnGG/D8YxaFRVyXvmJQEc1+NBq8InXsvtc/z5rUkFg2Q0gsucxCgruPmPuiyDIHctvJ8g74C1A6Ilf6IAPa6qvKWhUqWFd11eFbXtw8F0VAI/JpFmIq7ubaYfo82uo4M3+xVk+pOErWADGdEH8FfeQDslV71JmtAYydRNkCtbjSGWX5g4RxbFOoKT1meml0y+uvldAXmXCAmY9asVdsX86jZO/pvhlflWKE1RrSwejfma4/Cmeyc</vt:lpwstr>
  </property>
  <property fmtid="{D5CDD505-2E9C-101B-9397-08002B2CF9AE}" pid="48" name="x1ye=5">
    <vt:lpwstr>K8oAX6MdtysCuFXwnBdLEdPHB2HMpdK4sQ3lQqjfK2zc5VE8D82c5qAXJTAWNMSgnmVnY2dCIKAj54jOqdkWupXPl+cQr6XdlMrPj1xgqIaybQCyRu3d1DEpy7HefErAdjl7cmBTeOLmtJmj0q4zWznZrVTyfiRF6hMD2uVg2tNSGd7hHhTxwG7eReNAg8gwnKXYnzkywwAdhf6kRHrjJ7JM/dmSkA5s5wPWuBF5Rs54HIk/zAvfCsXYB1Odbc4</vt:lpwstr>
  </property>
  <property fmtid="{D5CDD505-2E9C-101B-9397-08002B2CF9AE}" pid="49" name="x1ye=50">
    <vt:lpwstr>bb/WuCkWBhzKwLxpnsBEQ9aeB/VG30057/KgHNRjFUYK49eB1TzsI4EKNzFgUzB0JytdLLJKPF5djKCJTxxuO4VTEHnWz+4q/I/CNnFPA1/Xsu/9lcY0F0ZpOcxg4z5Nst5wiszu0SBU5bpLPOl/Z3cZ7Dsy4itslCoeQhMRcUrAp9ZJp86jxVyTWROULDgLWTqVAL0ANrhkMVMwuT3JvO8CfMGY7+/GMAtdzq4XcxSb/HIx2714/B0y46FPpX6</vt:lpwstr>
  </property>
  <property fmtid="{D5CDD505-2E9C-101B-9397-08002B2CF9AE}" pid="50" name="x1ye=51">
    <vt:lpwstr>RrMzNUy+urAJAxkhGQBmbwm3DbQGaPqvyOX70hEWm/dfpY5niCC7YUt4ApgPF8N69m2sOUnCkJZPkZ6soC+bJVMMObLNNbaRC+KrIF3kbWFbW0oTDDJ3WoleLLRhE+T/nzDKLAu1958dVu9gxwTZ67plL/Zct5Ya12sy9BCQMhGLFVlTl1benEptWdGBFzQj1rIqqe+8H02B7aFuNKqhI1Z4ZlGwIJuQ0VhWvBnWGzfB92R6FcpCNtoy6mHHHm7</vt:lpwstr>
  </property>
  <property fmtid="{D5CDD505-2E9C-101B-9397-08002B2CF9AE}" pid="51" name="x1ye=52">
    <vt:lpwstr>jI/Mm6PNMErMoJYqG35zJemL5srDvrhU6TbePPoxRuIrClJQmRpoBwS+8NfCC5HAQVL+1ZDlNqNC1sD9S7Oh3UWIHvxaPpA2avxqLAEzzWc+Yl55azjRPcONl1fBQV9LHcjqGfi7FNFmv1kjMyZE7bVKolb6S6t6hMnclwxBZvFVGgoi/XjgNMcI6DwSp1lqUh6B9TB/Vnk2vjCwx2lUpxgyLAbKVfpaugUzCxR/Ix0B856Nv9g9/9AM8HDTQ/9</vt:lpwstr>
  </property>
  <property fmtid="{D5CDD505-2E9C-101B-9397-08002B2CF9AE}" pid="52" name="x1ye=53">
    <vt:lpwstr>Etf2VV5lPYGeRHbpy27OdtZlU29nB1/dts4rCZ+uQ+k+SOeac8Xj7UwaN27I4nW/tauBrbUpQFcEtnZpO8IhpCjwExSP5ekPA+6AxNO7LHy9Ibooa8OXTd4z+srVV+aTSuiPZE1dRezgIPXJPpAON0rtJU8f810TfYanAk6fC81UJ/4spRVKVeNz+pbCsWdngAbZ7oBOBYcpeehUPI8IA09DN3cDEJhaO/PPJ9XYJ4kYu4deIdpSx0pTwma0EcO</vt:lpwstr>
  </property>
  <property fmtid="{D5CDD505-2E9C-101B-9397-08002B2CF9AE}" pid="53" name="x1ye=54">
    <vt:lpwstr>JITgE1vf7g0oQeSKzdZ5aJkvnvd65Qn7EfuQ7cj8AlYs2y6DupO4397CbXZ8blXtuDPtDg9yTbYmjdjHQBOmnY8hJSNoSLBrWdUK7o4kuVcFwE9EVAU6WXp68R75sdDEuEwGct0LbhN9uaLjM+uZZ1DhmvPYVPoqNYBdQHYSQMN71z9Yzo288YJM7Q+Cw3GFLcUmDXw0pm9i9MkvIKDs7fyrswRDUQ2D9h1r1QuleV8oKdF3q3DOwyfaRQmg9+o</vt:lpwstr>
  </property>
  <property fmtid="{D5CDD505-2E9C-101B-9397-08002B2CF9AE}" pid="54" name="x1ye=55">
    <vt:lpwstr>R6Orsp5Cne1rygP/NZbFkZfLJJv54jQeptquud8rGPo4i8bXtIzaxNteWmgGVYvooJk88LD2+tlFaczHaPSEgqjqWbw/z8oYTHmP+RqJD4lIQ8uk7fxNcL6JuDfj6zUEJWnI71kHIcDXMc0taa1tkXuUs+cla5Acbl+DyS1puYxITZwU+C3edydeuBpZOWRUjoU/i+vTr5jBFJIZVyFqnRfxL8vOksgX5dYgLoR05m8uA6bUaUhK/jd1myRFP3l</vt:lpwstr>
  </property>
  <property fmtid="{D5CDD505-2E9C-101B-9397-08002B2CF9AE}" pid="55" name="x1ye=56">
    <vt:lpwstr>FWbRhxwc1ccGUycsg5jpdJKfDVk01dwAkyoVlKSRrJ76tX9hod61grX4vQC/ljpXMoTzHK1kCk2CN3YhE8uQn9/xKNz/kmUrB+hgdQgs8gENWfkdzz+qPqL3l5ByktugrafeTKYzieEv0IM+Vv4N3zKvVZmCtCteyyLudCy3Xf5xU9Q/dpjQ2EsUJaawzhIRKHvT1vizuYGLFPtwtVRH/5g9j05gEn6sVkL9UtjQR/0IjaRaltiuWqsW/thfJof</vt:lpwstr>
  </property>
  <property fmtid="{D5CDD505-2E9C-101B-9397-08002B2CF9AE}" pid="56" name="x1ye=57">
    <vt:lpwstr>ioIq+ZhLHD0QJl8iQWuw7z5aCWPwDpP095PRnsiqbsPOVP0/I7FENcM3g+mHVwqDntw9bPFsQ7sXsfRE7DWK3DMNOlRgtLUlFVPddFVctjZdc8+Cbil+IWn00BBvFxyPI0ujP5OqhpX6AEgvmzChnFDE49AvbHpzuJTYv4mQRMJVMpWb/ZR2vXj17XdiKJbrWZmSPzGLlgMkIbmLwyZ4Hhh1CVEi/7/n4NPCQ+XjIhIF3dNb72xDQrxqpHgeu2n</vt:lpwstr>
  </property>
  <property fmtid="{D5CDD505-2E9C-101B-9397-08002B2CF9AE}" pid="57" name="x1ye=58">
    <vt:lpwstr>9Sg4++4DLvsdS/y+D787iaX4gtzuYOvPSkkm8Kz47qrVLC0CgDpCTNfkG2gx+b5UBvy3ytHpSHd3HE57g5siUSU7lFB5K/YWwegwlqsFD4Z3MY/vWsffsOQeMhI8O0c5q+avVecHQDoSaEK2H4+wj8EvejLlWA2mzsCTfnjECAYCVmZFXl2VI3WbT+XrM5HPPDTAdDGw/qIq7tFwxCVxBccd7rWNjLsZ9KjBd8DMMrBBCGPOFOhutHxOlRwRY6+</vt:lpwstr>
  </property>
  <property fmtid="{D5CDD505-2E9C-101B-9397-08002B2CF9AE}" pid="58" name="x1ye=59">
    <vt:lpwstr>m6Gj3GkBvI+C6HOJFgSma6jYI4nxMeGQWJKtvmuNM8oSx4hZ2WX40fzY5p39xsIcvPrpcCDR7zgfUepFAczUCvs4nbu+yJOsnfzCSzag3PThgalrBxVNnrkZ869UMa0JHlUOiIw0seZNsD14hDdjXudKmq6Fcwq67u0KNLCZkZxLawUof5VYXL2RZHimEYqY03zN6+FbsZ5SZ08erNAmmZ86X2Em4+L5qEIOVWG1vKtuyLqedAi5sj23icTzouY</vt:lpwstr>
  </property>
  <property fmtid="{D5CDD505-2E9C-101B-9397-08002B2CF9AE}" pid="59" name="x1ye=6">
    <vt:lpwstr>0s5I2RjjKqaKQk0qDvCgl8Ownl8AWAa8lf42Ftx6KxljofD3qUXXZ2fYxsaSFZAXe803tYeq8PJQqgiyCN3gfMH2OfPvAUzAqZ6Ju1ghU0nod9GkYlKJyL5teHjdFkG/yAmx2ItMxVuyvlNl0dVMLJkPYBPr9DMtbIlrvdER1h982oY1/jKv3eOSRFK0PMiGVVT2BvLqChtYn7uKOOf4Ckz1jCSD1g3cQ5EPcxXGgyMHqdSbamxUWfN71Csh2kN</vt:lpwstr>
  </property>
  <property fmtid="{D5CDD505-2E9C-101B-9397-08002B2CF9AE}" pid="60" name="x1ye=60">
    <vt:lpwstr>X2e7ekgDVVLOcLos4FlrLFpZcOI/53fUo18SUaf4qBxLi7sXharNVdn+NGJQad55NyCaQ1YxmT8z0MTbZ8fOLkX47+UX17J/WninkiMrkug9Uc2qgBg394H10VnzyEZpYr83icJPHxHC7jTi3NPbiH/0AUuD8tRsalhehfB5Z3WMhEPS2qZ649XtCkcIAYlbHN5QVAA5Db4fJOrsveS2ZgE8kjRu9xR9PxSDwYJpt47r/MuLbxBHHOglueN5tKi</vt:lpwstr>
  </property>
  <property fmtid="{D5CDD505-2E9C-101B-9397-08002B2CF9AE}" pid="61" name="x1ye=61">
    <vt:lpwstr>P4dq6PUqkvMdOGfOkzYVBYMDTp3NfNjH8+1kO/eGgzyfxGoT00ySnggfdCZiihfeVSTHAMkpPT+wR9o4bEaJ7sv+pRrNI5NF8mrn93cqPEnYyDsO6o+pbKiFP8jV4ZbTIk7svQt/gmkifw+YeBkcUyoQpLfLrNAb9JqEZXvZ+QmiSlsZJzZpn9lgKzRnyi+19x5dV2/SHbE9DdOnQ8pK/ff3eCGIpfbYW8cxbtiwIb+XZ7ksmfPu4N0Hg5iIiJP</vt:lpwstr>
  </property>
  <property fmtid="{D5CDD505-2E9C-101B-9397-08002B2CF9AE}" pid="62" name="x1ye=62">
    <vt:lpwstr>B0hTR7EPzhn1uD9EqHZBB7MtyHmG+OkEKgAr9O+wDkVqdck6Bo1m8rJKmoV/s7Gg2mpsTczNARg9ySzTrJStkoy+gwm8wcnj6t3j8dDdS8B0VZkJtMBxbC2N3o9SpzjvEjDzLJ+INjmVEcgsie//77H9FUB1i4PQAA</vt:lpwstr>
  </property>
  <property fmtid="{D5CDD505-2E9C-101B-9397-08002B2CF9AE}" pid="63" name="x1ye=7">
    <vt:lpwstr>PWIJjzdLefl3RysTdJsGgvvLfrSnNgyc3YvEFdEzurB6ae7LJJMGJV3DsEQnflrBdEfaKH9WeEa4pyokHD36NQaffu0Vy2ecPq0otGZBKtBbTf+A645nMJEyKuB3v+tO2IwE8bDeuTZWjyC22mHpf64d02pmac1Vt3zXYb8Frqc6CvHk5q8NgSuUwgzJFXk9RXUFpO2JELbasvx+hRS2/wJiwo7MfmA48a1kAIrQh7+QQPpBUdIzHQlpp+o0kb5</vt:lpwstr>
  </property>
  <property fmtid="{D5CDD505-2E9C-101B-9397-08002B2CF9AE}" pid="64" name="x1ye=8">
    <vt:lpwstr>Irey3NOLxKEWTz1cfz1daz+z6QIT5Oado6U1HOdaaWneu+Da38bxO6ejHzyaWX422qarfJbdPgmitvBCT+V8YVMc5vG/Qh0ES0U0ZQY7TLttGamScUeLvClNvIAuTOnMlI91cnGq68698DfQGdYvP7c6sobGRufr5iU7R86oBAQLurjYxTz1XUvDo+M7w2GiKheNLcILSTniR/VqDuaoZwxio2oFxRfExJl3bGUxccugEluOMzibXjQaouiYf8P</vt:lpwstr>
  </property>
  <property fmtid="{D5CDD505-2E9C-101B-9397-08002B2CF9AE}" pid="65" name="x1ye=9">
    <vt:lpwstr>HDVoCx3OPuPVMghY+zTObYyf4DsPhaT1GZtqrGjRJDYMfop1iHspXoH6HcD8rBef2b7l4C2iFSe15WzhRMGxhDEvEr/Cnh09vaiuq/lyNnZubbgj9eQ3AyO0cWW1sATRSKdhKU8zjG7CVTYT6ZjssA2a+gr7W2+NVeySTWTjiE2GYY/7DBsG9QNbFYeIP8w+zHNq/0ytK7HSH9DL9Wbvpum3qaPWPiuudnHKp98/FzaEFGfOPnRcTTEPCNri/EQ</vt:lpwstr>
  </property>
</Properties>
</file>