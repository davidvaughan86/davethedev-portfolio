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divdocumentdivPARAGRAPHNAME"/>
        <w:tblW w:w="0" w:type="auto"/>
        <w:tblCellSpacing w:w="0" w:type="dxa"/>
        <w:tblLayout w:type="fixed"/>
        <w:tblCellMar>
          <w:left w:w="0" w:type="dxa"/>
          <w:right w:w="0" w:type="dxa"/>
        </w:tblCellMar>
        <w:tblLook w:val="05E0" w:firstRow="1" w:lastRow="1" w:firstColumn="1" w:lastColumn="1" w:noHBand="0" w:noVBand="1"/>
      </w:tblPr>
      <w:tblGrid>
        <w:gridCol w:w="3140"/>
        <w:gridCol w:w="8020"/>
      </w:tblGrid>
      <w:tr w:rsidR="001517DA" w14:paraId="4E1329A6" w14:textId="77777777">
        <w:trPr>
          <w:tblCellSpacing w:w="0" w:type="dxa"/>
        </w:trPr>
        <w:tc>
          <w:tcPr>
            <w:tcW w:w="3140" w:type="dxa"/>
            <w:tcMar>
              <w:top w:w="0" w:type="dxa"/>
              <w:left w:w="0" w:type="dxa"/>
              <w:bottom w:w="0" w:type="dxa"/>
              <w:right w:w="0" w:type="dxa"/>
            </w:tcMar>
            <w:hideMark/>
          </w:tcPr>
          <w:p w14:paraId="173567F8" w14:textId="77777777" w:rsidR="001517DA" w:rsidRDefault="00077EFD">
            <w:pPr>
              <w:rPr>
                <w:rFonts w:ascii="Arial" w:eastAsia="Arial" w:hAnsi="Arial" w:cs="Arial"/>
                <w:color w:val="231F20"/>
                <w:sz w:val="22"/>
                <w:szCs w:val="22"/>
              </w:rPr>
            </w:pPr>
            <w:r>
              <w:rPr>
                <w:rStyle w:val="monogram"/>
                <w:rFonts w:ascii="Arial" w:eastAsia="Arial" w:hAnsi="Arial" w:cs="Arial"/>
                <w:noProof/>
                <w:color w:val="231F20"/>
                <w:sz w:val="22"/>
                <w:szCs w:val="22"/>
              </w:rPr>
              <w:drawing>
                <wp:anchor distT="0" distB="0" distL="114300" distR="114300" simplePos="0" relativeHeight="251658240" behindDoc="0" locked="0" layoutInCell="1" allowOverlap="1" wp14:anchorId="0C25D8A3" wp14:editId="22F49027">
                  <wp:simplePos x="0" y="0"/>
                  <wp:positionH relativeFrom="column">
                    <wp:posOffset>903050</wp:posOffset>
                  </wp:positionH>
                  <wp:positionV relativeFrom="paragraph">
                    <wp:posOffset>152400</wp:posOffset>
                  </wp:positionV>
                  <wp:extent cx="684450" cy="683438"/>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32981" name=""/>
                          <pic:cNvPicPr>
                            <a:picLocks noChangeAspect="1"/>
                          </pic:cNvPicPr>
                        </pic:nvPicPr>
                        <pic:blipFill>
                          <a:blip r:embed="rId5"/>
                          <a:stretch>
                            <a:fillRect/>
                          </a:stretch>
                        </pic:blipFill>
                        <pic:spPr>
                          <a:xfrm>
                            <a:off x="0" y="0"/>
                            <a:ext cx="684450" cy="683438"/>
                          </a:xfrm>
                          <a:prstGeom prst="rect">
                            <a:avLst/>
                          </a:prstGeom>
                        </pic:spPr>
                      </pic:pic>
                    </a:graphicData>
                  </a:graphic>
                </wp:anchor>
              </w:drawing>
            </w:r>
          </w:p>
        </w:tc>
        <w:tc>
          <w:tcPr>
            <w:tcW w:w="8020" w:type="dxa"/>
            <w:tcMar>
              <w:top w:w="0" w:type="dxa"/>
              <w:left w:w="0" w:type="dxa"/>
              <w:bottom w:w="300" w:type="dxa"/>
              <w:right w:w="0" w:type="dxa"/>
            </w:tcMar>
            <w:hideMark/>
          </w:tcPr>
          <w:p w14:paraId="76E255C1" w14:textId="77777777" w:rsidR="001517DA" w:rsidRDefault="00077EFD">
            <w:pPr>
              <w:pStyle w:val="divParagraph"/>
              <w:spacing w:line="880" w:lineRule="atLeast"/>
              <w:rPr>
                <w:rStyle w:val="divname"/>
                <w:rFonts w:ascii="Arial" w:eastAsia="Arial" w:hAnsi="Arial" w:cs="Arial"/>
              </w:rPr>
            </w:pPr>
            <w:r>
              <w:rPr>
                <w:rStyle w:val="span"/>
                <w:rFonts w:ascii="Arial" w:eastAsia="Arial" w:hAnsi="Arial" w:cs="Arial"/>
                <w:color w:val="576D7B"/>
                <w:sz w:val="68"/>
                <w:szCs w:val="68"/>
              </w:rPr>
              <w:t>DAVID</w:t>
            </w:r>
            <w:r>
              <w:rPr>
                <w:rStyle w:val="divname"/>
                <w:rFonts w:ascii="Arial" w:eastAsia="Arial" w:hAnsi="Arial" w:cs="Arial"/>
              </w:rPr>
              <w:t xml:space="preserve"> </w:t>
            </w:r>
            <w:r>
              <w:rPr>
                <w:rStyle w:val="span"/>
                <w:rFonts w:ascii="Arial" w:eastAsia="Arial" w:hAnsi="Arial" w:cs="Arial"/>
                <w:color w:val="576D7B"/>
                <w:sz w:val="68"/>
                <w:szCs w:val="68"/>
              </w:rPr>
              <w:t>VAUGHAN</w:t>
            </w:r>
          </w:p>
          <w:tbl>
            <w:tblPr>
              <w:tblStyle w:val="divdocumenticonstable"/>
              <w:tblpPr w:leftFromText="180" w:rightFromText="180" w:vertAnchor="text" w:tblpY="1"/>
              <w:tblOverlap w:val="never"/>
              <w:tblW w:w="0" w:type="auto"/>
              <w:tblCellSpacing w:w="0" w:type="dxa"/>
              <w:tblLayout w:type="fixed"/>
              <w:tblCellMar>
                <w:left w:w="0" w:type="dxa"/>
                <w:right w:w="0" w:type="dxa"/>
              </w:tblCellMar>
              <w:tblLook w:val="05E0" w:firstRow="1" w:lastRow="1" w:firstColumn="1" w:lastColumn="1" w:noHBand="0" w:noVBand="1"/>
            </w:tblPr>
            <w:tblGrid>
              <w:gridCol w:w="282"/>
              <w:gridCol w:w="1133"/>
            </w:tblGrid>
            <w:tr w:rsidR="001517DA" w14:paraId="5E1D99E1" w14:textId="77777777">
              <w:trPr>
                <w:trHeight w:val="320"/>
                <w:tblCellSpacing w:w="0" w:type="dxa"/>
              </w:trPr>
              <w:tc>
                <w:tcPr>
                  <w:tcW w:w="282" w:type="dxa"/>
                  <w:tcMar>
                    <w:top w:w="0" w:type="dxa"/>
                    <w:left w:w="0" w:type="dxa"/>
                    <w:bottom w:w="0" w:type="dxa"/>
                    <w:right w:w="100" w:type="dxa"/>
                  </w:tcMar>
                  <w:hideMark/>
                </w:tcPr>
                <w:p w14:paraId="6400C3F3" w14:textId="77777777" w:rsidR="001517DA" w:rsidRDefault="00077EFD">
                  <w:pPr>
                    <w:rPr>
                      <w:rStyle w:val="div"/>
                      <w:rFonts w:ascii="Arial" w:eastAsia="Arial" w:hAnsi="Arial" w:cs="Arial"/>
                      <w:color w:val="231F20"/>
                      <w:sz w:val="22"/>
                      <w:szCs w:val="22"/>
                    </w:rPr>
                  </w:pPr>
                  <w:r>
                    <w:rPr>
                      <w:rStyle w:val="divdocumenticonstableiconPlaceL"/>
                      <w:rFonts w:ascii="Arial" w:eastAsia="Arial" w:hAnsi="Arial" w:cs="Arial"/>
                      <w:noProof/>
                      <w:color w:val="231F20"/>
                      <w:sz w:val="22"/>
                      <w:szCs w:val="22"/>
                    </w:rPr>
                    <w:drawing>
                      <wp:inline distT="0" distB="0" distL="0" distR="0" wp14:anchorId="1B4ADEB8" wp14:editId="224EF550">
                        <wp:extent cx="114300" cy="152400"/>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6411" name=""/>
                                <pic:cNvPicPr>
                                  <a:picLocks noChangeAspect="1"/>
                                </pic:cNvPicPr>
                              </pic:nvPicPr>
                              <pic:blipFill>
                                <a:blip r:embed="rId6"/>
                                <a:stretch>
                                  <a:fillRect/>
                                </a:stretch>
                              </pic:blipFill>
                              <pic:spPr>
                                <a:xfrm>
                                  <a:off x="0" y="0"/>
                                  <a:ext cx="114300" cy="152400"/>
                                </a:xfrm>
                                <a:prstGeom prst="rect">
                                  <a:avLst/>
                                </a:prstGeom>
                              </pic:spPr>
                            </pic:pic>
                          </a:graphicData>
                        </a:graphic>
                      </wp:inline>
                    </w:drawing>
                  </w:r>
                </w:p>
              </w:tc>
              <w:tc>
                <w:tcPr>
                  <w:tcW w:w="1133" w:type="dxa"/>
                  <w:tcMar>
                    <w:top w:w="0" w:type="dxa"/>
                    <w:left w:w="0" w:type="dxa"/>
                    <w:bottom w:w="0" w:type="dxa"/>
                    <w:right w:w="0" w:type="dxa"/>
                  </w:tcMar>
                  <w:hideMark/>
                </w:tcPr>
                <w:p w14:paraId="0C6A1E6B" w14:textId="77777777" w:rsidR="001517DA" w:rsidRDefault="00077EFD">
                  <w:pPr>
                    <w:rPr>
                      <w:rStyle w:val="divdocumenticonstableiconPlaceL"/>
                      <w:rFonts w:ascii="Arial" w:eastAsia="Arial" w:hAnsi="Arial" w:cs="Arial"/>
                      <w:color w:val="231F20"/>
                      <w:sz w:val="22"/>
                      <w:szCs w:val="22"/>
                    </w:rPr>
                  </w:pPr>
                  <w:r>
                    <w:rPr>
                      <w:rStyle w:val="span"/>
                      <w:rFonts w:ascii="Arial" w:eastAsia="Arial" w:hAnsi="Arial" w:cs="Arial"/>
                      <w:color w:val="231F20"/>
                      <w:sz w:val="22"/>
                      <w:szCs w:val="22"/>
                    </w:rPr>
                    <w:t>Atlanta, GA</w:t>
                  </w:r>
                </w:p>
              </w:tc>
            </w:tr>
          </w:tbl>
          <w:p w14:paraId="30A5309E" w14:textId="77777777" w:rsidR="001517DA" w:rsidRDefault="001517DA">
            <w:pPr>
              <w:rPr>
                <w:vanish/>
              </w:rPr>
            </w:pPr>
          </w:p>
          <w:tbl>
            <w:tblPr>
              <w:tblStyle w:val="divdocumenticonstable"/>
              <w:tblpPr w:leftFromText="180" w:rightFromText="180" w:vertAnchor="text" w:tblpY="1"/>
              <w:tblOverlap w:val="never"/>
              <w:tblW w:w="0" w:type="auto"/>
              <w:tblCellSpacing w:w="0" w:type="dxa"/>
              <w:tblLayout w:type="fixed"/>
              <w:tblCellMar>
                <w:left w:w="0" w:type="dxa"/>
                <w:right w:w="0" w:type="dxa"/>
              </w:tblCellMar>
              <w:tblLook w:val="05E0" w:firstRow="1" w:lastRow="1" w:firstColumn="1" w:lastColumn="1" w:noHBand="0" w:noVBand="1"/>
            </w:tblPr>
            <w:tblGrid>
              <w:gridCol w:w="322"/>
              <w:gridCol w:w="1378"/>
            </w:tblGrid>
            <w:tr w:rsidR="001517DA" w14:paraId="457897A9" w14:textId="77777777">
              <w:trPr>
                <w:trHeight w:val="320"/>
                <w:tblCellSpacing w:w="0" w:type="dxa"/>
              </w:trPr>
              <w:tc>
                <w:tcPr>
                  <w:tcW w:w="322" w:type="dxa"/>
                  <w:tcMar>
                    <w:top w:w="0" w:type="dxa"/>
                    <w:left w:w="0" w:type="dxa"/>
                    <w:bottom w:w="0" w:type="dxa"/>
                    <w:right w:w="100" w:type="dxa"/>
                  </w:tcMar>
                  <w:hideMark/>
                </w:tcPr>
                <w:p w14:paraId="4C46FC1B" w14:textId="77777777" w:rsidR="001517DA" w:rsidRDefault="00077EFD">
                  <w:pPr>
                    <w:rPr>
                      <w:rStyle w:val="div"/>
                      <w:rFonts w:ascii="Arial" w:eastAsia="Arial" w:hAnsi="Arial" w:cs="Arial"/>
                      <w:color w:val="231F20"/>
                      <w:sz w:val="22"/>
                      <w:szCs w:val="22"/>
                    </w:rPr>
                  </w:pPr>
                  <w:r>
                    <w:rPr>
                      <w:rStyle w:val="divdocumenticonstableiconPlaceL"/>
                      <w:rFonts w:ascii="Arial" w:eastAsia="Arial" w:hAnsi="Arial" w:cs="Arial"/>
                      <w:noProof/>
                      <w:color w:val="231F20"/>
                      <w:sz w:val="22"/>
                      <w:szCs w:val="22"/>
                    </w:rPr>
                    <w:drawing>
                      <wp:inline distT="0" distB="0" distL="0" distR="0" wp14:anchorId="4A25C7F1" wp14:editId="26744623">
                        <wp:extent cx="139700" cy="13970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7818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tc>
              <w:tc>
                <w:tcPr>
                  <w:tcW w:w="1378" w:type="dxa"/>
                  <w:tcMar>
                    <w:top w:w="0" w:type="dxa"/>
                    <w:left w:w="0" w:type="dxa"/>
                    <w:bottom w:w="0" w:type="dxa"/>
                    <w:right w:w="0" w:type="dxa"/>
                  </w:tcMar>
                  <w:hideMark/>
                </w:tcPr>
                <w:p w14:paraId="5A42886D" w14:textId="77777777" w:rsidR="001517DA" w:rsidRDefault="00077EFD">
                  <w:pPr>
                    <w:rPr>
                      <w:rStyle w:val="divdocumenticonstableiconPlaceL"/>
                      <w:rFonts w:ascii="Arial" w:eastAsia="Arial" w:hAnsi="Arial" w:cs="Arial"/>
                      <w:color w:val="231F20"/>
                      <w:sz w:val="22"/>
                      <w:szCs w:val="22"/>
                    </w:rPr>
                  </w:pPr>
                  <w:r>
                    <w:rPr>
                      <w:rStyle w:val="span"/>
                      <w:rFonts w:ascii="Arial" w:eastAsia="Arial" w:hAnsi="Arial" w:cs="Arial"/>
                      <w:color w:val="231F20"/>
                      <w:sz w:val="22"/>
                      <w:szCs w:val="22"/>
                    </w:rPr>
                    <w:t>323-483-1571</w:t>
                  </w:r>
                </w:p>
              </w:tc>
            </w:tr>
          </w:tbl>
          <w:p w14:paraId="3E5F14F9" w14:textId="77777777" w:rsidR="001517DA" w:rsidRDefault="001517DA">
            <w:pPr>
              <w:rPr>
                <w:vanish/>
              </w:rPr>
            </w:pPr>
          </w:p>
          <w:tbl>
            <w:tblPr>
              <w:tblStyle w:val="divdocumenticonstable"/>
              <w:tblpPr w:leftFromText="180" w:rightFromText="180" w:vertAnchor="text" w:tblpY="1"/>
              <w:tblOverlap w:val="never"/>
              <w:tblW w:w="0" w:type="auto"/>
              <w:tblCellSpacing w:w="0" w:type="dxa"/>
              <w:tblLayout w:type="fixed"/>
              <w:tblCellMar>
                <w:left w:w="0" w:type="dxa"/>
                <w:right w:w="0" w:type="dxa"/>
              </w:tblCellMar>
              <w:tblLook w:val="05E0" w:firstRow="1" w:lastRow="1" w:firstColumn="1" w:lastColumn="1" w:noHBand="0" w:noVBand="1"/>
            </w:tblPr>
            <w:tblGrid>
              <w:gridCol w:w="301"/>
              <w:gridCol w:w="2984"/>
            </w:tblGrid>
            <w:tr w:rsidR="001517DA" w14:paraId="1698873F" w14:textId="77777777">
              <w:trPr>
                <w:trHeight w:val="320"/>
                <w:tblCellSpacing w:w="0" w:type="dxa"/>
              </w:trPr>
              <w:tc>
                <w:tcPr>
                  <w:tcW w:w="301" w:type="dxa"/>
                  <w:tcMar>
                    <w:top w:w="0" w:type="dxa"/>
                    <w:left w:w="0" w:type="dxa"/>
                    <w:bottom w:w="0" w:type="dxa"/>
                    <w:right w:w="100" w:type="dxa"/>
                  </w:tcMar>
                  <w:hideMark/>
                </w:tcPr>
                <w:p w14:paraId="60B4617B" w14:textId="77777777" w:rsidR="001517DA" w:rsidRDefault="00077EFD">
                  <w:pPr>
                    <w:rPr>
                      <w:rStyle w:val="div"/>
                      <w:rFonts w:ascii="Arial" w:eastAsia="Arial" w:hAnsi="Arial" w:cs="Arial"/>
                      <w:color w:val="231F20"/>
                      <w:sz w:val="22"/>
                      <w:szCs w:val="22"/>
                    </w:rPr>
                  </w:pPr>
                  <w:r>
                    <w:rPr>
                      <w:rStyle w:val="divdocumenticonstableiconPlaceL"/>
                      <w:rFonts w:ascii="Arial" w:eastAsia="Arial" w:hAnsi="Arial" w:cs="Arial"/>
                      <w:noProof/>
                      <w:color w:val="231F20"/>
                      <w:sz w:val="22"/>
                      <w:szCs w:val="22"/>
                    </w:rPr>
                    <w:drawing>
                      <wp:inline distT="0" distB="0" distL="0" distR="0" wp14:anchorId="55B38188" wp14:editId="627D2FEC">
                        <wp:extent cx="127000" cy="127000"/>
                        <wp:effectExtent l="0" t="0" r="0" b="0"/>
                        <wp:docPr id="100004" name="Picture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7298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tc>
              <w:tc>
                <w:tcPr>
                  <w:tcW w:w="2984" w:type="dxa"/>
                  <w:tcMar>
                    <w:top w:w="0" w:type="dxa"/>
                    <w:left w:w="0" w:type="dxa"/>
                    <w:bottom w:w="0" w:type="dxa"/>
                    <w:right w:w="0" w:type="dxa"/>
                  </w:tcMar>
                  <w:hideMark/>
                </w:tcPr>
                <w:p w14:paraId="030CA166" w14:textId="77777777" w:rsidR="001517DA" w:rsidRDefault="00077EFD">
                  <w:pPr>
                    <w:rPr>
                      <w:rStyle w:val="divdocumenticonstableiconPlaceL"/>
                      <w:rFonts w:ascii="Arial" w:eastAsia="Arial" w:hAnsi="Arial" w:cs="Arial"/>
                      <w:color w:val="231F20"/>
                      <w:sz w:val="22"/>
                      <w:szCs w:val="22"/>
                    </w:rPr>
                  </w:pPr>
                  <w:r>
                    <w:rPr>
                      <w:rStyle w:val="span"/>
                      <w:rFonts w:ascii="Arial" w:eastAsia="Arial" w:hAnsi="Arial" w:cs="Arial"/>
                      <w:color w:val="231F20"/>
                      <w:sz w:val="22"/>
                      <w:szCs w:val="22"/>
                    </w:rPr>
                    <w:t>David.Vaughan86@gmail.com</w:t>
                  </w:r>
                </w:p>
              </w:tc>
            </w:tr>
          </w:tbl>
          <w:p w14:paraId="74893069" w14:textId="77777777" w:rsidR="001517DA" w:rsidRDefault="001517DA">
            <w:pPr>
              <w:rPr>
                <w:rStyle w:val="div"/>
                <w:rFonts w:ascii="Arial" w:eastAsia="Arial" w:hAnsi="Arial" w:cs="Arial"/>
                <w:color w:val="231F20"/>
                <w:sz w:val="22"/>
                <w:szCs w:val="22"/>
              </w:rPr>
            </w:pPr>
          </w:p>
        </w:tc>
      </w:tr>
    </w:tbl>
    <w:p w14:paraId="5031A8BC" w14:textId="77777777" w:rsidR="001517DA" w:rsidRDefault="001517DA">
      <w:pPr>
        <w:rPr>
          <w:vanish/>
        </w:rPr>
      </w:pPr>
    </w:p>
    <w:p w14:paraId="1C230F90" w14:textId="77777777" w:rsidR="001517DA" w:rsidRDefault="001517DA">
      <w:pPr>
        <w:rPr>
          <w:vanish/>
        </w:rPr>
      </w:pPr>
    </w:p>
    <w:tbl>
      <w:tblPr>
        <w:tblStyle w:val="divdocumentsectiontwocolsection"/>
        <w:tblW w:w="0" w:type="auto"/>
        <w:tblCellSpacing w:w="0" w:type="dxa"/>
        <w:tblLayout w:type="fixed"/>
        <w:tblCellMar>
          <w:top w:w="40" w:type="dxa"/>
          <w:left w:w="0" w:type="dxa"/>
          <w:right w:w="0" w:type="dxa"/>
        </w:tblCellMar>
        <w:tblLook w:val="05E0" w:firstRow="1" w:lastRow="1" w:firstColumn="1" w:lastColumn="1" w:noHBand="0" w:noVBand="1"/>
      </w:tblPr>
      <w:tblGrid>
        <w:gridCol w:w="2500"/>
        <w:gridCol w:w="8660"/>
      </w:tblGrid>
      <w:tr w:rsidR="001517DA" w14:paraId="2A143E99" w14:textId="77777777">
        <w:trPr>
          <w:tblCellSpacing w:w="0" w:type="dxa"/>
        </w:trPr>
        <w:tc>
          <w:tcPr>
            <w:tcW w:w="2500" w:type="dxa"/>
            <w:tcMar>
              <w:top w:w="0" w:type="dxa"/>
              <w:left w:w="0" w:type="dxa"/>
              <w:bottom w:w="0" w:type="dxa"/>
              <w:right w:w="0" w:type="dxa"/>
            </w:tcMar>
            <w:hideMark/>
          </w:tcPr>
          <w:p w14:paraId="0818C3EF" w14:textId="77777777" w:rsidR="001517DA" w:rsidRDefault="00077EFD">
            <w:pPr>
              <w:pStyle w:val="divdocumentsectiontwocolsectiondivheadingdivsectiontitle"/>
              <w:spacing w:line="340" w:lineRule="atLeast"/>
              <w:ind w:right="300"/>
              <w:jc w:val="right"/>
              <w:rPr>
                <w:rStyle w:val="divdocumentsectiontwocolsectiondivheading"/>
                <w:rFonts w:ascii="Arial" w:eastAsia="Arial" w:hAnsi="Arial" w:cs="Arial"/>
                <w:b/>
                <w:bCs/>
                <w:caps/>
                <w:color w:val="576D7B"/>
              </w:rPr>
            </w:pPr>
            <w:r>
              <w:rPr>
                <w:rStyle w:val="divdocumentsectiontwocolsectiondivheading"/>
                <w:rFonts w:ascii="Arial" w:eastAsia="Arial" w:hAnsi="Arial" w:cs="Arial"/>
                <w:b/>
                <w:bCs/>
                <w:caps/>
                <w:color w:val="576D7B"/>
              </w:rPr>
              <w:t>Links</w:t>
            </w:r>
          </w:p>
        </w:tc>
        <w:tc>
          <w:tcPr>
            <w:tcW w:w="866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45751C99" w14:textId="77777777">
              <w:trPr>
                <w:tblCellSpacing w:w="0" w:type="dxa"/>
              </w:trPr>
              <w:tc>
                <w:tcPr>
                  <w:tcW w:w="280" w:type="dxa"/>
                  <w:tcMar>
                    <w:top w:w="40" w:type="dxa"/>
                    <w:left w:w="0" w:type="dxa"/>
                    <w:bottom w:w="0" w:type="dxa"/>
                    <w:right w:w="0" w:type="dxa"/>
                  </w:tcMar>
                  <w:hideMark/>
                </w:tcPr>
                <w:p w14:paraId="39215947"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59264" behindDoc="0" locked="0" layoutInCell="1" allowOverlap="1" wp14:anchorId="77A451B0" wp14:editId="75DECEC9">
                        <wp:simplePos x="0" y="0"/>
                        <wp:positionH relativeFrom="column">
                          <wp:posOffset>-76200</wp:posOffset>
                        </wp:positionH>
                        <wp:positionV relativeFrom="paragraph">
                          <wp:posOffset>-25400</wp:posOffset>
                        </wp:positionV>
                        <wp:extent cx="142594" cy="227813"/>
                        <wp:effectExtent l="0" t="0" r="0" b="0"/>
                        <wp:wrapNone/>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45595" name=""/>
                                <pic:cNvPicPr>
                                  <a:picLocks noChangeAspect="1"/>
                                </pic:cNvPicPr>
                              </pic:nvPicPr>
                              <pic:blipFill>
                                <a:blip r:embed="rId9"/>
                                <a:stretch>
                                  <a:fillRect/>
                                </a:stretch>
                              </pic:blipFill>
                              <pic:spPr>
                                <a:xfrm>
                                  <a:off x="0" y="0"/>
                                  <a:ext cx="142594" cy="227813"/>
                                </a:xfrm>
                                <a:prstGeom prst="rect">
                                  <a:avLst/>
                                </a:prstGeom>
                              </pic:spPr>
                            </pic:pic>
                          </a:graphicData>
                        </a:graphic>
                      </wp:anchor>
                    </w:drawing>
                  </w:r>
                </w:p>
              </w:tc>
              <w:tc>
                <w:tcPr>
                  <w:tcW w:w="8360" w:type="dxa"/>
                  <w:tcMar>
                    <w:top w:w="40" w:type="dxa"/>
                    <w:left w:w="0" w:type="dxa"/>
                    <w:bottom w:w="0" w:type="dxa"/>
                    <w:right w:w="0" w:type="dxa"/>
                  </w:tcMar>
                  <w:vAlign w:val="bottom"/>
                  <w:hideMark/>
                </w:tcPr>
                <w:p w14:paraId="4F6ACE23" w14:textId="77777777" w:rsidR="001517DA" w:rsidRDefault="00077EFD">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span"/>
                      <w:rFonts w:ascii="Arial" w:eastAsia="Arial" w:hAnsi="Arial" w:cs="Arial"/>
                      <w:color w:val="231F20"/>
                      <w:sz w:val="22"/>
                      <w:szCs w:val="22"/>
                    </w:rPr>
                    <w:t>https://github.com/davidvaughan86</w:t>
                  </w:r>
                </w:p>
                <w:p w14:paraId="4F72EA48" w14:textId="77777777" w:rsidR="001517DA" w:rsidRDefault="00077EFD">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span"/>
                      <w:rFonts w:ascii="Arial" w:eastAsia="Arial" w:hAnsi="Arial" w:cs="Arial"/>
                      <w:color w:val="231F20"/>
                      <w:sz w:val="22"/>
                      <w:szCs w:val="22"/>
                    </w:rPr>
                    <w:t>https://www.linkedin.com/in/david-j-von/</w:t>
                  </w:r>
                </w:p>
                <w:p w14:paraId="0692B6A2" w14:textId="77777777" w:rsidR="001517DA" w:rsidRDefault="00077EFD">
                  <w:pPr>
                    <w:pStyle w:val="divdocumentulli"/>
                    <w:numPr>
                      <w:ilvl w:val="0"/>
                      <w:numId w:val="1"/>
                    </w:numPr>
                    <w:spacing w:line="320" w:lineRule="atLeast"/>
                    <w:ind w:left="520" w:hanging="361"/>
                    <w:rPr>
                      <w:rStyle w:val="divdocumentdivparagraphsinglecolumn"/>
                      <w:rFonts w:ascii="Arial" w:eastAsia="Arial" w:hAnsi="Arial" w:cs="Arial"/>
                      <w:color w:val="231F20"/>
                      <w:sz w:val="22"/>
                      <w:szCs w:val="22"/>
                    </w:rPr>
                  </w:pPr>
                  <w:r>
                    <w:rPr>
                      <w:rStyle w:val="span"/>
                      <w:rFonts w:ascii="Arial" w:eastAsia="Arial" w:hAnsi="Arial" w:cs="Arial"/>
                      <w:color w:val="231F20"/>
                      <w:sz w:val="22"/>
                      <w:szCs w:val="22"/>
                    </w:rPr>
                    <w:t>davethedev.org</w:t>
                  </w:r>
                </w:p>
              </w:tc>
            </w:tr>
          </w:tbl>
          <w:p w14:paraId="38D6F8D1" w14:textId="77777777" w:rsidR="001517DA" w:rsidRDefault="001517DA">
            <w:pPr>
              <w:rPr>
                <w:rStyle w:val="divdocumentsectiontwocolsectiondivheading"/>
                <w:rFonts w:ascii="Arial" w:eastAsia="Arial" w:hAnsi="Arial" w:cs="Arial"/>
                <w:b/>
                <w:bCs/>
                <w:caps/>
                <w:color w:val="576D7B"/>
              </w:rPr>
            </w:pPr>
          </w:p>
        </w:tc>
      </w:tr>
    </w:tbl>
    <w:p w14:paraId="65B230CC" w14:textId="77777777" w:rsidR="001517DA" w:rsidRDefault="001517DA">
      <w:pPr>
        <w:rPr>
          <w:vanish/>
        </w:rPr>
      </w:pPr>
    </w:p>
    <w:tbl>
      <w:tblPr>
        <w:tblStyle w:val="divdocumentsectiontwocolsection"/>
        <w:tblW w:w="0" w:type="auto"/>
        <w:tblCellSpacing w:w="0" w:type="dxa"/>
        <w:tblLayout w:type="fixed"/>
        <w:tblCellMar>
          <w:top w:w="40" w:type="dxa"/>
          <w:left w:w="0" w:type="dxa"/>
          <w:right w:w="0" w:type="dxa"/>
        </w:tblCellMar>
        <w:tblLook w:val="05E0" w:firstRow="1" w:lastRow="1" w:firstColumn="1" w:lastColumn="1" w:noHBand="0" w:noVBand="1"/>
      </w:tblPr>
      <w:tblGrid>
        <w:gridCol w:w="2500"/>
        <w:gridCol w:w="8660"/>
      </w:tblGrid>
      <w:tr w:rsidR="001517DA" w14:paraId="67CCB750" w14:textId="77777777">
        <w:trPr>
          <w:tblCellSpacing w:w="0" w:type="dxa"/>
        </w:trPr>
        <w:tc>
          <w:tcPr>
            <w:tcW w:w="2500" w:type="dxa"/>
            <w:tcMar>
              <w:top w:w="0" w:type="dxa"/>
              <w:left w:w="0" w:type="dxa"/>
              <w:bottom w:w="0" w:type="dxa"/>
              <w:right w:w="0" w:type="dxa"/>
            </w:tcMar>
            <w:hideMark/>
          </w:tcPr>
          <w:p w14:paraId="0006EB50" w14:textId="77777777" w:rsidR="001517DA" w:rsidRDefault="00077EFD">
            <w:pPr>
              <w:pStyle w:val="divdocumentsectiontwocolsectiondivheadingdivsectiontitle"/>
              <w:spacing w:line="340" w:lineRule="atLeast"/>
              <w:ind w:right="300"/>
              <w:jc w:val="right"/>
              <w:rPr>
                <w:rStyle w:val="divdocumentsectiontwocolsectiondivheading"/>
                <w:rFonts w:ascii="Arial" w:eastAsia="Arial" w:hAnsi="Arial" w:cs="Arial"/>
                <w:b/>
                <w:bCs/>
                <w:caps/>
                <w:color w:val="576D7B"/>
              </w:rPr>
            </w:pPr>
            <w:r>
              <w:rPr>
                <w:rStyle w:val="divdocumentsectiontwocolsectiondivheading"/>
                <w:rFonts w:ascii="Arial" w:eastAsia="Arial" w:hAnsi="Arial" w:cs="Arial"/>
                <w:b/>
                <w:bCs/>
                <w:caps/>
                <w:color w:val="576D7B"/>
              </w:rPr>
              <w:t>Projects</w:t>
            </w:r>
          </w:p>
        </w:tc>
        <w:tc>
          <w:tcPr>
            <w:tcW w:w="866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54824E24" w14:textId="77777777">
              <w:trPr>
                <w:tblCellSpacing w:w="0" w:type="dxa"/>
              </w:trPr>
              <w:tc>
                <w:tcPr>
                  <w:tcW w:w="280" w:type="dxa"/>
                  <w:tcMar>
                    <w:top w:w="40" w:type="dxa"/>
                    <w:left w:w="0" w:type="dxa"/>
                    <w:bottom w:w="0" w:type="dxa"/>
                    <w:right w:w="0" w:type="dxa"/>
                  </w:tcMar>
                  <w:hideMark/>
                </w:tcPr>
                <w:p w14:paraId="247E1070"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0288" behindDoc="0" locked="0" layoutInCell="1" allowOverlap="1" wp14:anchorId="7FAFECFA" wp14:editId="1B232BAF">
                        <wp:simplePos x="0" y="0"/>
                        <wp:positionH relativeFrom="column">
                          <wp:posOffset>-76200</wp:posOffset>
                        </wp:positionH>
                        <wp:positionV relativeFrom="paragraph">
                          <wp:posOffset>63500</wp:posOffset>
                        </wp:positionV>
                        <wp:extent cx="142594" cy="142383"/>
                        <wp:effectExtent l="0" t="0" r="0" b="0"/>
                        <wp:wrapNone/>
                        <wp:docPr id="100006" name="Picture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71564"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40" w:type="dxa"/>
                    <w:left w:w="0" w:type="dxa"/>
                    <w:bottom w:w="0" w:type="dxa"/>
                    <w:right w:w="0" w:type="dxa"/>
                  </w:tcMar>
                  <w:vAlign w:val="bottom"/>
                  <w:hideMark/>
                </w:tcPr>
                <w:p w14:paraId="13497142" w14:textId="77777777" w:rsidR="001517DA" w:rsidRDefault="00077EFD">
                  <w:pPr>
                    <w:pStyle w:val="p"/>
                    <w:spacing w:line="320" w:lineRule="atLeast"/>
                    <w:rPr>
                      <w:rStyle w:val="divdocumentdivparagraphsinglecolumn"/>
                      <w:rFonts w:ascii="Arial" w:eastAsia="Arial" w:hAnsi="Arial" w:cs="Arial"/>
                      <w:color w:val="231F20"/>
                      <w:sz w:val="22"/>
                      <w:szCs w:val="22"/>
                    </w:rPr>
                  </w:pPr>
                  <w:r>
                    <w:rPr>
                      <w:rStyle w:val="Strong1"/>
                      <w:rFonts w:ascii="Arial" w:eastAsia="Arial" w:hAnsi="Arial" w:cs="Arial"/>
                      <w:b/>
                      <w:bCs/>
                      <w:color w:val="231F20"/>
                      <w:sz w:val="22"/>
                      <w:szCs w:val="22"/>
                    </w:rPr>
                    <w:t>"Dining with the ISS"</w:t>
                  </w:r>
                </w:p>
                <w:p w14:paraId="038AA68E" w14:textId="77777777" w:rsidR="001517DA" w:rsidRDefault="00077EFD">
                  <w:pPr>
                    <w:pStyle w:val="p"/>
                    <w:spacing w:line="320" w:lineRule="atLeast"/>
                    <w:rPr>
                      <w:rStyle w:val="divdocumentdivparagraphsinglecolumn"/>
                      <w:rFonts w:ascii="Arial" w:eastAsia="Arial" w:hAnsi="Arial" w:cs="Arial"/>
                      <w:color w:val="231F20"/>
                      <w:sz w:val="22"/>
                      <w:szCs w:val="22"/>
                    </w:rPr>
                  </w:pPr>
                  <w:r>
                    <w:rPr>
                      <w:rStyle w:val="u"/>
                      <w:rFonts w:ascii="Arial" w:eastAsia="Arial" w:hAnsi="Arial" w:cs="Arial"/>
                      <w:color w:val="231F20"/>
                      <w:sz w:val="22"/>
                      <w:szCs w:val="22"/>
                      <w:u w:val="single" w:color="231F20"/>
                    </w:rPr>
                    <w:t>https://github.com/mculep/Dining-With-The-ISS.git</w:t>
                  </w:r>
                </w:p>
                <w:p w14:paraId="79244430" w14:textId="77777777" w:rsidR="001517DA" w:rsidRDefault="00077EFD">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Dining with the International Space Station is my first group project. We combined two different public API's to design this amazing orbital tracker will inform the user of the exact location of the ISS and</w:t>
                  </w:r>
                  <w:r>
                    <w:rPr>
                      <w:rStyle w:val="divdocumentdivparagraphsinglecolumn"/>
                      <w:rFonts w:ascii="Arial" w:eastAsia="Arial" w:hAnsi="Arial" w:cs="Arial"/>
                      <w:color w:val="231F20"/>
                      <w:sz w:val="22"/>
                      <w:szCs w:val="22"/>
                    </w:rPr>
                    <w:t xml:space="preserve"> provide great places to eat near(under) it. The station moves quickly so click quickly, search, and get a move on because the station waits for no one.</w:t>
                  </w:r>
                </w:p>
                <w:p w14:paraId="7F58E4E3" w14:textId="77777777" w:rsidR="001517DA" w:rsidRDefault="00077EFD">
                  <w:pPr>
                    <w:pStyle w:val="p"/>
                    <w:spacing w:line="320" w:lineRule="atLeast"/>
                    <w:rPr>
                      <w:rStyle w:val="divdocumentdivparagraphsinglecolumn"/>
                      <w:rFonts w:ascii="Arial" w:eastAsia="Arial" w:hAnsi="Arial" w:cs="Arial"/>
                      <w:color w:val="231F20"/>
                      <w:sz w:val="22"/>
                      <w:szCs w:val="22"/>
                    </w:rPr>
                  </w:pPr>
                  <w:r>
                    <w:rPr>
                      <w:rStyle w:val="Strong1"/>
                      <w:rFonts w:ascii="Arial" w:eastAsia="Arial" w:hAnsi="Arial" w:cs="Arial"/>
                      <w:b/>
                      <w:bCs/>
                      <w:color w:val="231F20"/>
                      <w:sz w:val="22"/>
                      <w:szCs w:val="22"/>
                    </w:rPr>
                    <w:t>"</w:t>
                  </w:r>
                  <w:proofErr w:type="spellStart"/>
                  <w:r>
                    <w:rPr>
                      <w:rStyle w:val="Strong1"/>
                      <w:rFonts w:ascii="Arial" w:eastAsia="Arial" w:hAnsi="Arial" w:cs="Arial"/>
                      <w:b/>
                      <w:bCs/>
                      <w:color w:val="231F20"/>
                      <w:sz w:val="22"/>
                      <w:szCs w:val="22"/>
                    </w:rPr>
                    <w:t>DigitalCrafts</w:t>
                  </w:r>
                  <w:proofErr w:type="spellEnd"/>
                  <w:r>
                    <w:rPr>
                      <w:rStyle w:val="Strong1"/>
                      <w:rFonts w:ascii="Arial" w:eastAsia="Arial" w:hAnsi="Arial" w:cs="Arial"/>
                      <w:b/>
                      <w:bCs/>
                      <w:color w:val="231F20"/>
                      <w:sz w:val="22"/>
                      <w:szCs w:val="22"/>
                    </w:rPr>
                    <w:t xml:space="preserve"> Quiz App"</w:t>
                  </w:r>
                </w:p>
                <w:p w14:paraId="1051D79F" w14:textId="77777777" w:rsidR="001517DA" w:rsidRDefault="00077EFD">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https://github.com/davidvaughan86/DigitalCraftsQuizApp</w:t>
                  </w:r>
                </w:p>
                <w:p w14:paraId="2EC9ABAE" w14:textId="3403C2CE" w:rsidR="001517DA" w:rsidRDefault="00077EFD">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My team and I created a</w:t>
                  </w:r>
                  <w:r>
                    <w:rPr>
                      <w:rStyle w:val="divdocumentdivparagraphsinglecolumn"/>
                      <w:rFonts w:ascii="Arial" w:eastAsia="Arial" w:hAnsi="Arial" w:cs="Arial"/>
                      <w:color w:val="231F20"/>
                      <w:sz w:val="22"/>
                      <w:szCs w:val="22"/>
                    </w:rPr>
                    <w:t>n App called "</w:t>
                  </w:r>
                  <w:proofErr w:type="spellStart"/>
                  <w:r>
                    <w:rPr>
                      <w:rStyle w:val="divdocumentdivparagraphsinglecolumn"/>
                      <w:rFonts w:ascii="Arial" w:eastAsia="Arial" w:hAnsi="Arial" w:cs="Arial"/>
                      <w:color w:val="231F20"/>
                      <w:sz w:val="22"/>
                      <w:szCs w:val="22"/>
                    </w:rPr>
                    <w:t>DigitalCrafts</w:t>
                  </w:r>
                  <w:proofErr w:type="spellEnd"/>
                  <w:r>
                    <w:rPr>
                      <w:rStyle w:val="divdocumentdivparagraphsinglecolumn"/>
                      <w:rFonts w:ascii="Arial" w:eastAsia="Arial" w:hAnsi="Arial" w:cs="Arial"/>
                      <w:color w:val="231F20"/>
                      <w:sz w:val="22"/>
                      <w:szCs w:val="22"/>
                    </w:rPr>
                    <w:t xml:space="preserve"> Quiz App" using Express and Node.JS to assist students with their knowledge in coding. We found that playing helpful study games and practice quizzes helped us understand coding even better, so we wanted to create an App where u</w:t>
                  </w:r>
                  <w:r>
                    <w:rPr>
                      <w:rStyle w:val="divdocumentdivparagraphsinglecolumn"/>
                      <w:rFonts w:ascii="Arial" w:eastAsia="Arial" w:hAnsi="Arial" w:cs="Arial"/>
                      <w:color w:val="231F20"/>
                      <w:sz w:val="22"/>
                      <w:szCs w:val="22"/>
                    </w:rPr>
                    <w:t xml:space="preserve">sers can practice these techniques. By using </w:t>
                  </w:r>
                  <w:proofErr w:type="spellStart"/>
                  <w:r>
                    <w:rPr>
                      <w:rStyle w:val="divdocumentdivparagraphsinglecolumn"/>
                      <w:rFonts w:ascii="Arial" w:eastAsia="Arial" w:hAnsi="Arial" w:cs="Arial"/>
                      <w:color w:val="231F20"/>
                      <w:sz w:val="22"/>
                      <w:szCs w:val="22"/>
                    </w:rPr>
                    <w:t>DigitalCraft</w:t>
                  </w:r>
                  <w:proofErr w:type="spellEnd"/>
                  <w:r>
                    <w:rPr>
                      <w:rStyle w:val="divdocumentdivparagraphsinglecolumn"/>
                      <w:rFonts w:ascii="Arial" w:eastAsia="Arial" w:hAnsi="Arial" w:cs="Arial"/>
                      <w:color w:val="231F20"/>
                      <w:sz w:val="22"/>
                      <w:szCs w:val="22"/>
                    </w:rPr>
                    <w:t xml:space="preserve"> Quiz App, students will be prepared for future coding projects and interviews! We used Postgres </w:t>
                  </w:r>
                  <w:r>
                    <w:rPr>
                      <w:rStyle w:val="divdocumentdivparagraphsinglecolumn"/>
                      <w:rFonts w:ascii="Arial" w:eastAsia="Arial" w:hAnsi="Arial" w:cs="Arial"/>
                      <w:color w:val="231F20"/>
                      <w:sz w:val="22"/>
                      <w:szCs w:val="22"/>
                    </w:rPr>
                    <w:t>SQL and Sequelize to store quiz questions and answers as well as user sessions and log in.</w:t>
                  </w:r>
                </w:p>
                <w:p w14:paraId="09CBFF8A" w14:textId="77777777" w:rsidR="001517DA" w:rsidRDefault="00077EFD">
                  <w:pPr>
                    <w:pStyle w:val="p"/>
                    <w:spacing w:line="320" w:lineRule="atLeast"/>
                    <w:rPr>
                      <w:rStyle w:val="divdocumentdivparagraphsinglecolumn"/>
                      <w:rFonts w:ascii="Arial" w:eastAsia="Arial" w:hAnsi="Arial" w:cs="Arial"/>
                      <w:color w:val="231F20"/>
                      <w:sz w:val="22"/>
                      <w:szCs w:val="22"/>
                    </w:rPr>
                  </w:pPr>
                  <w:r>
                    <w:rPr>
                      <w:rStyle w:val="Strong1"/>
                      <w:rFonts w:ascii="Arial" w:eastAsia="Arial" w:hAnsi="Arial" w:cs="Arial"/>
                      <w:b/>
                      <w:bCs/>
                      <w:color w:val="231F20"/>
                      <w:sz w:val="22"/>
                      <w:szCs w:val="22"/>
                    </w:rPr>
                    <w:t>"Credit Shar</w:t>
                  </w:r>
                  <w:r>
                    <w:rPr>
                      <w:rStyle w:val="Strong1"/>
                      <w:rFonts w:ascii="Arial" w:eastAsia="Arial" w:hAnsi="Arial" w:cs="Arial"/>
                      <w:b/>
                      <w:bCs/>
                      <w:color w:val="231F20"/>
                      <w:sz w:val="22"/>
                      <w:szCs w:val="22"/>
                    </w:rPr>
                    <w:t>ks"</w:t>
                  </w:r>
                </w:p>
                <w:p w14:paraId="721715FD" w14:textId="77777777" w:rsidR="001517DA" w:rsidRDefault="00077EFD">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https://github.com/davidvaughan86/Credit-Sharks-React-Solo</w:t>
                  </w:r>
                </w:p>
                <w:p w14:paraId="7AB38856" w14:textId="44380424" w:rsidR="001517DA" w:rsidRDefault="00077EFD">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I was asked to create an online shop by the CEO of "Credit Sharks LLC". This prototype showcases my abilities in React to create online retail shops. This application uses JavaScript</w:t>
                  </w:r>
                  <w:r>
                    <w:rPr>
                      <w:rStyle w:val="divdocumentdivparagraphsinglecolumn"/>
                      <w:rFonts w:ascii="Arial" w:eastAsia="Arial" w:hAnsi="Arial" w:cs="Arial"/>
                      <w:color w:val="231F20"/>
                      <w:sz w:val="22"/>
                      <w:szCs w:val="22"/>
                    </w:rPr>
                    <w:t>, React, an</w:t>
                  </w:r>
                  <w:r>
                    <w:rPr>
                      <w:rStyle w:val="divdocumentdivparagraphsinglecolumn"/>
                      <w:rFonts w:ascii="Arial" w:eastAsia="Arial" w:hAnsi="Arial" w:cs="Arial"/>
                      <w:color w:val="231F20"/>
                      <w:sz w:val="22"/>
                      <w:szCs w:val="22"/>
                    </w:rPr>
                    <w:t>d CSS. It contains no frameworks and makes use of Flexbox. This was a solo project,</w:t>
                  </w:r>
                  <w:r>
                    <w:rPr>
                      <w:rStyle w:val="divdocumentdivparagraphsinglecolumn"/>
                      <w:rFonts w:ascii="Arial" w:eastAsia="Arial" w:hAnsi="Arial" w:cs="Arial"/>
                      <w:color w:val="231F20"/>
                      <w:sz w:val="22"/>
                      <w:szCs w:val="22"/>
                    </w:rPr>
                    <w:t xml:space="preserve"> and the goal is to create a fully functional online store with Stripe API. This is the prototype;</w:t>
                  </w:r>
                  <w:r>
                    <w:rPr>
                      <w:rStyle w:val="divdocumentdivparagraphsinglecolumn"/>
                      <w:rFonts w:ascii="Arial" w:eastAsia="Arial" w:hAnsi="Arial" w:cs="Arial"/>
                      <w:color w:val="231F20"/>
                      <w:sz w:val="22"/>
                      <w:szCs w:val="22"/>
                    </w:rPr>
                    <w:t xml:space="preserve"> the full project is labeled Capstone.</w:t>
                  </w:r>
                </w:p>
              </w:tc>
            </w:tr>
          </w:tbl>
          <w:p w14:paraId="25FCA182" w14:textId="77777777" w:rsidR="001517DA" w:rsidRDefault="001517DA">
            <w:pPr>
              <w:rPr>
                <w:rStyle w:val="divdocumentsectiontwocolsectiondivheading"/>
                <w:rFonts w:ascii="Arial" w:eastAsia="Arial" w:hAnsi="Arial" w:cs="Arial"/>
                <w:b/>
                <w:bCs/>
                <w:caps/>
                <w:color w:val="576D7B"/>
              </w:rPr>
            </w:pPr>
          </w:p>
        </w:tc>
      </w:tr>
    </w:tbl>
    <w:p w14:paraId="33A17605" w14:textId="77777777" w:rsidR="001517DA" w:rsidRDefault="001517DA">
      <w:pPr>
        <w:rPr>
          <w:vanish/>
        </w:rPr>
      </w:pPr>
    </w:p>
    <w:tbl>
      <w:tblPr>
        <w:tblStyle w:val="divdocumentsectiontwocolsection"/>
        <w:tblW w:w="0" w:type="auto"/>
        <w:tblCellSpacing w:w="0" w:type="dxa"/>
        <w:tblLayout w:type="fixed"/>
        <w:tblCellMar>
          <w:top w:w="40" w:type="dxa"/>
          <w:left w:w="0" w:type="dxa"/>
          <w:right w:w="0" w:type="dxa"/>
        </w:tblCellMar>
        <w:tblLook w:val="05E0" w:firstRow="1" w:lastRow="1" w:firstColumn="1" w:lastColumn="1" w:noHBand="0" w:noVBand="1"/>
      </w:tblPr>
      <w:tblGrid>
        <w:gridCol w:w="2500"/>
        <w:gridCol w:w="8660"/>
      </w:tblGrid>
      <w:tr w:rsidR="001517DA" w14:paraId="27376221" w14:textId="77777777">
        <w:trPr>
          <w:tblCellSpacing w:w="0" w:type="dxa"/>
        </w:trPr>
        <w:tc>
          <w:tcPr>
            <w:tcW w:w="2500" w:type="dxa"/>
            <w:tcMar>
              <w:top w:w="0" w:type="dxa"/>
              <w:left w:w="0" w:type="dxa"/>
              <w:bottom w:w="0" w:type="dxa"/>
              <w:right w:w="0" w:type="dxa"/>
            </w:tcMar>
            <w:hideMark/>
          </w:tcPr>
          <w:p w14:paraId="54395E41" w14:textId="77777777" w:rsidR="001517DA" w:rsidRDefault="00077EFD">
            <w:pPr>
              <w:pStyle w:val="divdocumentsectiontwocolsectiondivheadingdivsectiontitle"/>
              <w:spacing w:line="340" w:lineRule="atLeast"/>
              <w:ind w:right="300"/>
              <w:jc w:val="right"/>
              <w:rPr>
                <w:rStyle w:val="divdocumentsectiontwocolsectiondivheading"/>
                <w:rFonts w:ascii="Arial" w:eastAsia="Arial" w:hAnsi="Arial" w:cs="Arial"/>
                <w:b/>
                <w:bCs/>
                <w:caps/>
                <w:color w:val="576D7B"/>
              </w:rPr>
            </w:pPr>
            <w:r>
              <w:rPr>
                <w:rStyle w:val="divdocumentsectiontwocolsectiondivheading"/>
                <w:rFonts w:ascii="Arial" w:eastAsia="Arial" w:hAnsi="Arial" w:cs="Arial"/>
                <w:b/>
                <w:bCs/>
                <w:caps/>
                <w:color w:val="576D7B"/>
              </w:rPr>
              <w:t>Professional Summary</w:t>
            </w:r>
          </w:p>
        </w:tc>
        <w:tc>
          <w:tcPr>
            <w:tcW w:w="866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02319D26" w14:textId="77777777">
              <w:trPr>
                <w:tblCellSpacing w:w="0" w:type="dxa"/>
              </w:trPr>
              <w:tc>
                <w:tcPr>
                  <w:tcW w:w="280" w:type="dxa"/>
                  <w:tcMar>
                    <w:top w:w="40" w:type="dxa"/>
                    <w:left w:w="0" w:type="dxa"/>
                    <w:bottom w:w="0" w:type="dxa"/>
                    <w:right w:w="0" w:type="dxa"/>
                  </w:tcMar>
                  <w:hideMark/>
                </w:tcPr>
                <w:p w14:paraId="37E1C58C"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1312" behindDoc="0" locked="0" layoutInCell="1" allowOverlap="1" wp14:anchorId="2F4F8B9A" wp14:editId="19AB612C">
                        <wp:simplePos x="0" y="0"/>
                        <wp:positionH relativeFrom="column">
                          <wp:posOffset>-76200</wp:posOffset>
                        </wp:positionH>
                        <wp:positionV relativeFrom="paragraph">
                          <wp:posOffset>63500</wp:posOffset>
                        </wp:positionV>
                        <wp:extent cx="142594" cy="142383"/>
                        <wp:effectExtent l="0" t="0" r="0" b="0"/>
                        <wp:wrapNone/>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53103"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40" w:type="dxa"/>
                    <w:left w:w="0" w:type="dxa"/>
                    <w:bottom w:w="0" w:type="dxa"/>
                    <w:right w:w="0" w:type="dxa"/>
                  </w:tcMar>
                  <w:vAlign w:val="bottom"/>
                  <w:hideMark/>
                </w:tcPr>
                <w:p w14:paraId="6B644ED8" w14:textId="2749A042" w:rsidR="001517DA" w:rsidRDefault="00077EFD">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As </w:t>
                  </w:r>
                  <w:r>
                    <w:rPr>
                      <w:rStyle w:val="divdocumentdivparagraphsinglecolumn"/>
                      <w:rFonts w:ascii="Arial" w:eastAsia="Arial" w:hAnsi="Arial" w:cs="Arial"/>
                      <w:color w:val="231F20"/>
                      <w:sz w:val="22"/>
                      <w:szCs w:val="22"/>
                    </w:rPr>
                    <w:t>both a passionate and goal-oriented driven Software Developer, I am seeking career path that would challenge me while incorporating my skills in leadership, logic, problem solving, and my desire to improve quality of life through application development an</w:t>
                  </w:r>
                  <w:r>
                    <w:rPr>
                      <w:rStyle w:val="divdocumentdivparagraphsinglecolumn"/>
                      <w:rFonts w:ascii="Arial" w:eastAsia="Arial" w:hAnsi="Arial" w:cs="Arial"/>
                      <w:color w:val="231F20"/>
                      <w:sz w:val="22"/>
                      <w:szCs w:val="22"/>
                    </w:rPr>
                    <w:t>d software design.</w:t>
                  </w:r>
                  <w:r>
                    <w:rPr>
                      <w:rStyle w:val="divdocumentdivparagraphsinglecolumn"/>
                      <w:rFonts w:ascii="Arial" w:eastAsia="Arial" w:hAnsi="Arial" w:cs="Arial"/>
                      <w:color w:val="231F20"/>
                      <w:sz w:val="22"/>
                      <w:szCs w:val="22"/>
                    </w:rPr>
                    <w:br/>
                    <w:t>When I discovered programming and software engineering,</w:t>
                  </w:r>
                  <w:r>
                    <w:rPr>
                      <w:rStyle w:val="divdocumentdivparagraphsinglecolumn"/>
                      <w:rFonts w:ascii="Arial" w:eastAsia="Arial" w:hAnsi="Arial" w:cs="Arial"/>
                      <w:color w:val="231F20"/>
                      <w:sz w:val="22"/>
                      <w:szCs w:val="22"/>
                    </w:rPr>
                    <w:t xml:space="preserve"> I knew this would be a great fit for me to explore my creativity and engage in the creation of new programs, games, e-shops, and websites.</w:t>
                  </w:r>
                </w:p>
              </w:tc>
            </w:tr>
          </w:tbl>
          <w:p w14:paraId="446664D7" w14:textId="77777777" w:rsidR="001517DA" w:rsidRDefault="001517DA">
            <w:pPr>
              <w:rPr>
                <w:rStyle w:val="divdocumentsectiontwocolsectiondivheading"/>
                <w:rFonts w:ascii="Arial" w:eastAsia="Arial" w:hAnsi="Arial" w:cs="Arial"/>
                <w:b/>
                <w:bCs/>
                <w:caps/>
                <w:color w:val="576D7B"/>
              </w:rPr>
            </w:pPr>
          </w:p>
        </w:tc>
      </w:tr>
    </w:tbl>
    <w:p w14:paraId="12BC4430" w14:textId="77777777" w:rsidR="001517DA" w:rsidRDefault="001517DA">
      <w:pPr>
        <w:rPr>
          <w:vanish/>
        </w:rPr>
      </w:pPr>
    </w:p>
    <w:tbl>
      <w:tblPr>
        <w:tblStyle w:val="divdocumentsectiontwocolsection"/>
        <w:tblW w:w="0" w:type="auto"/>
        <w:tblCellSpacing w:w="0" w:type="dxa"/>
        <w:tblLayout w:type="fixed"/>
        <w:tblCellMar>
          <w:top w:w="40" w:type="dxa"/>
          <w:left w:w="0" w:type="dxa"/>
          <w:right w:w="0" w:type="dxa"/>
        </w:tblCellMar>
        <w:tblLook w:val="05E0" w:firstRow="1" w:lastRow="1" w:firstColumn="1" w:lastColumn="1" w:noHBand="0" w:noVBand="1"/>
      </w:tblPr>
      <w:tblGrid>
        <w:gridCol w:w="2500"/>
        <w:gridCol w:w="8660"/>
      </w:tblGrid>
      <w:tr w:rsidR="001517DA" w14:paraId="0A33671F" w14:textId="77777777">
        <w:trPr>
          <w:tblCellSpacing w:w="0" w:type="dxa"/>
        </w:trPr>
        <w:tc>
          <w:tcPr>
            <w:tcW w:w="2500" w:type="dxa"/>
            <w:tcMar>
              <w:top w:w="0" w:type="dxa"/>
              <w:left w:w="0" w:type="dxa"/>
              <w:bottom w:w="0" w:type="dxa"/>
              <w:right w:w="0" w:type="dxa"/>
            </w:tcMar>
            <w:hideMark/>
          </w:tcPr>
          <w:p w14:paraId="5B90A1C1" w14:textId="77777777" w:rsidR="001517DA" w:rsidRDefault="00077EFD">
            <w:pPr>
              <w:pStyle w:val="divdocumentsectiontwocolsectiondivheadingdivsectiontitle"/>
              <w:spacing w:line="340" w:lineRule="atLeast"/>
              <w:ind w:right="300"/>
              <w:jc w:val="right"/>
              <w:rPr>
                <w:rStyle w:val="divdocumentsectiontwocolsectiondivheading"/>
                <w:rFonts w:ascii="Arial" w:eastAsia="Arial" w:hAnsi="Arial" w:cs="Arial"/>
                <w:b/>
                <w:bCs/>
                <w:caps/>
                <w:color w:val="576D7B"/>
              </w:rPr>
            </w:pPr>
            <w:r>
              <w:rPr>
                <w:rStyle w:val="divdocumentsectiontwocolsectiondivheading"/>
                <w:rFonts w:ascii="Arial" w:eastAsia="Arial" w:hAnsi="Arial" w:cs="Arial"/>
                <w:b/>
                <w:bCs/>
                <w:caps/>
                <w:color w:val="576D7B"/>
              </w:rPr>
              <w:t>Skills</w:t>
            </w:r>
          </w:p>
        </w:tc>
        <w:tc>
          <w:tcPr>
            <w:tcW w:w="866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7A98EDBB" w14:textId="77777777">
              <w:trPr>
                <w:tblCellSpacing w:w="0" w:type="dxa"/>
              </w:trPr>
              <w:tc>
                <w:tcPr>
                  <w:tcW w:w="280" w:type="dxa"/>
                  <w:tcMar>
                    <w:top w:w="40" w:type="dxa"/>
                    <w:left w:w="0" w:type="dxa"/>
                    <w:bottom w:w="0" w:type="dxa"/>
                    <w:right w:w="0" w:type="dxa"/>
                  </w:tcMar>
                  <w:hideMark/>
                </w:tcPr>
                <w:p w14:paraId="569A4B6B"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2336" behindDoc="0" locked="0" layoutInCell="1" allowOverlap="1" wp14:anchorId="5EBBA0BC" wp14:editId="5F123EA3">
                        <wp:simplePos x="0" y="0"/>
                        <wp:positionH relativeFrom="column">
                          <wp:posOffset>-76200</wp:posOffset>
                        </wp:positionH>
                        <wp:positionV relativeFrom="paragraph">
                          <wp:posOffset>63500</wp:posOffset>
                        </wp:positionV>
                        <wp:extent cx="142594" cy="142383"/>
                        <wp:effectExtent l="0" t="0" r="0" b="0"/>
                        <wp:wrapNone/>
                        <wp:docPr id="100008" name="Picture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940"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40" w:type="dxa"/>
                    <w:left w:w="0" w:type="dxa"/>
                    <w:bottom w:w="0" w:type="dxa"/>
                    <w:right w:w="0" w:type="dxa"/>
                  </w:tcMar>
                  <w:vAlign w:val="bottom"/>
                  <w:hideMark/>
                </w:tcPr>
                <w:tbl>
                  <w:tblPr>
                    <w:tblStyle w:val="divdocumenttable"/>
                    <w:tblW w:w="0" w:type="auto"/>
                    <w:tblLayout w:type="fixed"/>
                    <w:tblCellMar>
                      <w:left w:w="0" w:type="dxa"/>
                      <w:right w:w="0" w:type="dxa"/>
                    </w:tblCellMar>
                    <w:tblLook w:val="05E0" w:firstRow="1" w:lastRow="1" w:firstColumn="1" w:lastColumn="1" w:noHBand="0" w:noVBand="1"/>
                  </w:tblPr>
                  <w:tblGrid>
                    <w:gridCol w:w="4180"/>
                    <w:gridCol w:w="4180"/>
                  </w:tblGrid>
                  <w:tr w:rsidR="001517DA" w14:paraId="0D9F405F" w14:textId="77777777">
                    <w:tc>
                      <w:tcPr>
                        <w:tcW w:w="4180" w:type="dxa"/>
                        <w:tcMar>
                          <w:top w:w="5" w:type="dxa"/>
                          <w:left w:w="5" w:type="dxa"/>
                          <w:bottom w:w="5" w:type="dxa"/>
                          <w:right w:w="5" w:type="dxa"/>
                        </w:tcMar>
                        <w:hideMark/>
                      </w:tcPr>
                      <w:p w14:paraId="784C2DB2" w14:textId="4E95DBA4" w:rsidR="001517DA" w:rsidRDefault="00077EFD">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Postgres </w:t>
                        </w:r>
                        <w:r>
                          <w:rPr>
                            <w:rStyle w:val="divdocumentdivparagraphsinglecolumn"/>
                            <w:rFonts w:ascii="Arial" w:eastAsia="Arial" w:hAnsi="Arial" w:cs="Arial"/>
                            <w:color w:val="231F20"/>
                            <w:sz w:val="22"/>
                            <w:szCs w:val="22"/>
                          </w:rPr>
                          <w:t>SQL</w:t>
                        </w:r>
                      </w:p>
                      <w:p w14:paraId="1D820019" w14:textId="77777777" w:rsidR="001517DA" w:rsidRDefault="00077EFD">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Sequelize</w:t>
                        </w:r>
                      </w:p>
                      <w:p w14:paraId="1F4A916E" w14:textId="77777777" w:rsidR="001517DA" w:rsidRDefault="00077EFD">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JavaScript</w:t>
                        </w:r>
                      </w:p>
                      <w:p w14:paraId="0AB9F458" w14:textId="77777777" w:rsidR="001517DA" w:rsidRDefault="00077EFD">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HTML5</w:t>
                        </w:r>
                      </w:p>
                      <w:p w14:paraId="1ADF7D1B" w14:textId="77777777" w:rsidR="001517DA" w:rsidRDefault="00077EFD">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CSS</w:t>
                        </w:r>
                      </w:p>
                      <w:p w14:paraId="0ACF43F0" w14:textId="77777777" w:rsidR="001517DA" w:rsidRDefault="00077EFD">
                        <w:pPr>
                          <w:pStyle w:val="divdocumentulli"/>
                          <w:numPr>
                            <w:ilvl w:val="0"/>
                            <w:numId w:val="2"/>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React</w:t>
                        </w:r>
                      </w:p>
                    </w:tc>
                    <w:tc>
                      <w:tcPr>
                        <w:tcW w:w="4180" w:type="dxa"/>
                        <w:tcMar>
                          <w:top w:w="5" w:type="dxa"/>
                          <w:left w:w="5" w:type="dxa"/>
                          <w:bottom w:w="5" w:type="dxa"/>
                          <w:right w:w="5" w:type="dxa"/>
                        </w:tcMar>
                        <w:hideMark/>
                      </w:tcPr>
                      <w:p w14:paraId="4C6DFA78" w14:textId="77777777" w:rsidR="001517DA" w:rsidRDefault="00077EFD">
                        <w:pPr>
                          <w:pStyle w:val="divdocumentulli"/>
                          <w:numPr>
                            <w:ilvl w:val="0"/>
                            <w:numId w:val="3"/>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Express</w:t>
                        </w:r>
                      </w:p>
                      <w:p w14:paraId="322EB4D9" w14:textId="77777777" w:rsidR="001517DA" w:rsidRDefault="00077EFD">
                        <w:pPr>
                          <w:pStyle w:val="divdocumentulli"/>
                          <w:numPr>
                            <w:ilvl w:val="0"/>
                            <w:numId w:val="3"/>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Python</w:t>
                        </w:r>
                      </w:p>
                      <w:p w14:paraId="44DCA7D9" w14:textId="77777777" w:rsidR="001517DA" w:rsidRDefault="00077EFD">
                        <w:pPr>
                          <w:pStyle w:val="divdocumentulli"/>
                          <w:numPr>
                            <w:ilvl w:val="0"/>
                            <w:numId w:val="3"/>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Database Management</w:t>
                        </w:r>
                      </w:p>
                      <w:p w14:paraId="60200074" w14:textId="77777777" w:rsidR="001517DA" w:rsidRDefault="00077EFD">
                        <w:pPr>
                          <w:pStyle w:val="divdocumentulli"/>
                          <w:numPr>
                            <w:ilvl w:val="0"/>
                            <w:numId w:val="3"/>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Sales expertise</w:t>
                        </w:r>
                      </w:p>
                      <w:p w14:paraId="46BE4D10" w14:textId="77777777" w:rsidR="001517DA" w:rsidRDefault="00077EFD">
                        <w:pPr>
                          <w:pStyle w:val="divdocumentulli"/>
                          <w:numPr>
                            <w:ilvl w:val="0"/>
                            <w:numId w:val="3"/>
                          </w:numPr>
                          <w:spacing w:line="320" w:lineRule="atLeast"/>
                          <w:ind w:left="520" w:hanging="361"/>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Business development and planning</w:t>
                        </w:r>
                      </w:p>
                    </w:tc>
                  </w:tr>
                </w:tbl>
                <w:p w14:paraId="31754305" w14:textId="77777777" w:rsidR="001517DA" w:rsidRDefault="001517DA">
                  <w:pPr>
                    <w:rPr>
                      <w:rStyle w:val="divdocumentdivparagraphWrapperdivparaCell"/>
                      <w:rFonts w:ascii="Arial" w:eastAsia="Arial" w:hAnsi="Arial" w:cs="Arial"/>
                      <w:color w:val="231F20"/>
                      <w:sz w:val="22"/>
                      <w:szCs w:val="22"/>
                    </w:rPr>
                  </w:pPr>
                </w:p>
              </w:tc>
            </w:tr>
          </w:tbl>
          <w:p w14:paraId="57E513BF" w14:textId="77777777" w:rsidR="001517DA" w:rsidRDefault="001517DA">
            <w:pPr>
              <w:rPr>
                <w:rStyle w:val="divdocumentsectiontwocolsectiondivheading"/>
                <w:rFonts w:ascii="Arial" w:eastAsia="Arial" w:hAnsi="Arial" w:cs="Arial"/>
                <w:b/>
                <w:bCs/>
                <w:caps/>
                <w:color w:val="576D7B"/>
              </w:rPr>
            </w:pPr>
          </w:p>
        </w:tc>
      </w:tr>
    </w:tbl>
    <w:p w14:paraId="7107D6D7" w14:textId="77777777" w:rsidR="001517DA" w:rsidRDefault="001517DA">
      <w:pPr>
        <w:rPr>
          <w:vanish/>
        </w:rPr>
      </w:pPr>
    </w:p>
    <w:tbl>
      <w:tblPr>
        <w:tblStyle w:val="divdocumentsectiontwocolsection"/>
        <w:tblW w:w="0" w:type="auto"/>
        <w:tblCellSpacing w:w="0" w:type="dxa"/>
        <w:tblLayout w:type="fixed"/>
        <w:tblCellMar>
          <w:top w:w="40" w:type="dxa"/>
          <w:left w:w="0" w:type="dxa"/>
          <w:right w:w="0" w:type="dxa"/>
        </w:tblCellMar>
        <w:tblLook w:val="05E0" w:firstRow="1" w:lastRow="1" w:firstColumn="1" w:lastColumn="1" w:noHBand="0" w:noVBand="1"/>
      </w:tblPr>
      <w:tblGrid>
        <w:gridCol w:w="2500"/>
        <w:gridCol w:w="8660"/>
      </w:tblGrid>
      <w:tr w:rsidR="001517DA" w14:paraId="196C59E9" w14:textId="77777777">
        <w:trPr>
          <w:tblCellSpacing w:w="0" w:type="dxa"/>
        </w:trPr>
        <w:tc>
          <w:tcPr>
            <w:tcW w:w="2500" w:type="dxa"/>
            <w:tcMar>
              <w:top w:w="0" w:type="dxa"/>
              <w:left w:w="0" w:type="dxa"/>
              <w:bottom w:w="0" w:type="dxa"/>
              <w:right w:w="0" w:type="dxa"/>
            </w:tcMar>
            <w:hideMark/>
          </w:tcPr>
          <w:p w14:paraId="54C9FA5A" w14:textId="77777777" w:rsidR="001517DA" w:rsidRDefault="00077EFD">
            <w:pPr>
              <w:pStyle w:val="divdocumentsectiontwocolsectiondivheadingdivsectiontitle"/>
              <w:spacing w:line="340" w:lineRule="atLeast"/>
              <w:ind w:right="300"/>
              <w:jc w:val="right"/>
              <w:rPr>
                <w:rStyle w:val="divdocumentsectiontwocolsectiondivheading"/>
                <w:rFonts w:ascii="Arial" w:eastAsia="Arial" w:hAnsi="Arial" w:cs="Arial"/>
                <w:b/>
                <w:bCs/>
                <w:caps/>
                <w:color w:val="576D7B"/>
              </w:rPr>
            </w:pPr>
            <w:r>
              <w:rPr>
                <w:rStyle w:val="divdocumentsectiontwocolsectiondivheading"/>
                <w:rFonts w:ascii="Arial" w:eastAsia="Arial" w:hAnsi="Arial" w:cs="Arial"/>
                <w:b/>
                <w:bCs/>
                <w:caps/>
                <w:color w:val="576D7B"/>
              </w:rPr>
              <w:t>Education</w:t>
            </w:r>
          </w:p>
        </w:tc>
        <w:tc>
          <w:tcPr>
            <w:tcW w:w="866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5DE9EC52" w14:textId="77777777">
              <w:trPr>
                <w:tblCellSpacing w:w="0" w:type="dxa"/>
              </w:trPr>
              <w:tc>
                <w:tcPr>
                  <w:tcW w:w="280" w:type="dxa"/>
                  <w:tcMar>
                    <w:top w:w="40" w:type="dxa"/>
                    <w:left w:w="0" w:type="dxa"/>
                    <w:bottom w:w="0" w:type="dxa"/>
                    <w:right w:w="0" w:type="dxa"/>
                  </w:tcMar>
                  <w:hideMark/>
                </w:tcPr>
                <w:p w14:paraId="63963F76"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3360" behindDoc="0" locked="0" layoutInCell="1" allowOverlap="1" wp14:anchorId="59F9D419" wp14:editId="604A9799">
                        <wp:simplePos x="0" y="0"/>
                        <wp:positionH relativeFrom="column">
                          <wp:posOffset>-76200</wp:posOffset>
                        </wp:positionH>
                        <wp:positionV relativeFrom="paragraph">
                          <wp:posOffset>63500</wp:posOffset>
                        </wp:positionV>
                        <wp:extent cx="142594" cy="142383"/>
                        <wp:effectExtent l="0" t="0" r="0" b="0"/>
                        <wp:wrapNone/>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30430"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40" w:type="dxa"/>
                    <w:left w:w="0" w:type="dxa"/>
                    <w:bottom w:w="0" w:type="dxa"/>
                    <w:right w:w="0" w:type="dxa"/>
                  </w:tcMar>
                  <w:vAlign w:val="bottom"/>
                  <w:hideMark/>
                </w:tcPr>
                <w:p w14:paraId="160D79DF" w14:textId="77777777" w:rsidR="001517DA" w:rsidRDefault="00077EFD">
                  <w:pPr>
                    <w:pStyle w:val="singlecolumnspanpaddedlinenth-child1"/>
                    <w:tabs>
                      <w:tab w:val="right" w:pos="8320"/>
                    </w:tabs>
                    <w:spacing w:line="320" w:lineRule="atLeast"/>
                    <w:rPr>
                      <w:rStyle w:val="divdocumentdivparagraphsinglecolumn"/>
                      <w:rFonts w:ascii="Arial" w:eastAsia="Arial" w:hAnsi="Arial" w:cs="Arial"/>
                      <w:color w:val="231F20"/>
                      <w:sz w:val="22"/>
                      <w:szCs w:val="22"/>
                    </w:rPr>
                  </w:pPr>
                  <w:r>
                    <w:rPr>
                      <w:rStyle w:val="degree"/>
                      <w:rFonts w:ascii="Arial" w:eastAsia="Arial" w:hAnsi="Arial" w:cs="Arial"/>
                      <w:color w:val="231F20"/>
                      <w:sz w:val="22"/>
                      <w:szCs w:val="22"/>
                    </w:rPr>
                    <w:t>Certification</w:t>
                  </w:r>
                  <w:r>
                    <w:rPr>
                      <w:rStyle w:val="span"/>
                      <w:rFonts w:ascii="Arial" w:eastAsia="Arial" w:hAnsi="Arial" w:cs="Arial"/>
                      <w:color w:val="231F20"/>
                      <w:sz w:val="22"/>
                      <w:szCs w:val="22"/>
                    </w:rPr>
                    <w:t xml:space="preserve"> | Software Development</w:t>
                  </w:r>
                  <w:r>
                    <w:rPr>
                      <w:rStyle w:val="divdocumentdivparagraphsinglecolumn"/>
                      <w:rFonts w:ascii="Arial" w:eastAsia="Arial" w:hAnsi="Arial" w:cs="Arial"/>
                      <w:color w:val="231F20"/>
                      <w:sz w:val="22"/>
                      <w:szCs w:val="22"/>
                    </w:rPr>
                    <w:t xml:space="preserve"> </w:t>
                  </w:r>
                  <w:r>
                    <w:rPr>
                      <w:rStyle w:val="jobdates"/>
                      <w:rFonts w:ascii="Arial" w:eastAsia="Arial" w:hAnsi="Arial" w:cs="Arial"/>
                      <w:i/>
                      <w:iCs/>
                      <w:color w:val="231F20"/>
                      <w:sz w:val="22"/>
                      <w:szCs w:val="22"/>
                    </w:rPr>
                    <w:tab/>
                  </w:r>
                  <w:r>
                    <w:rPr>
                      <w:rStyle w:val="span"/>
                      <w:rFonts w:ascii="Arial" w:eastAsia="Arial" w:hAnsi="Arial" w:cs="Arial"/>
                      <w:i/>
                      <w:iCs/>
                      <w:caps/>
                      <w:color w:val="231F20"/>
                      <w:sz w:val="22"/>
                      <w:szCs w:val="22"/>
                    </w:rPr>
                    <w:t>02/2021</w:t>
                  </w:r>
                  <w:r>
                    <w:rPr>
                      <w:rStyle w:val="jobdates"/>
                      <w:rFonts w:ascii="Arial" w:eastAsia="Arial" w:hAnsi="Arial" w:cs="Arial"/>
                      <w:i/>
                      <w:iCs/>
                      <w:color w:val="231F20"/>
                      <w:sz w:val="22"/>
                      <w:szCs w:val="22"/>
                    </w:rPr>
                    <w:t xml:space="preserve"> </w:t>
                  </w:r>
                </w:p>
                <w:p w14:paraId="1E0917FC" w14:textId="77777777" w:rsidR="001517DA" w:rsidRDefault="00077EFD">
                  <w:pPr>
                    <w:pStyle w:val="spanpaddedline"/>
                    <w:spacing w:line="320" w:lineRule="atLeast"/>
                    <w:rPr>
                      <w:rStyle w:val="divdocumentdivparagraphsinglecolumn"/>
                      <w:rFonts w:ascii="Arial" w:eastAsia="Arial" w:hAnsi="Arial" w:cs="Arial"/>
                      <w:b/>
                      <w:bCs/>
                      <w:color w:val="231F20"/>
                      <w:sz w:val="22"/>
                      <w:szCs w:val="22"/>
                    </w:rPr>
                  </w:pPr>
                  <w:proofErr w:type="spellStart"/>
                  <w:r>
                    <w:rPr>
                      <w:rStyle w:val="span"/>
                      <w:rFonts w:ascii="Arial" w:eastAsia="Arial" w:hAnsi="Arial" w:cs="Arial"/>
                      <w:b/>
                      <w:bCs/>
                      <w:color w:val="231F20"/>
                      <w:sz w:val="22"/>
                      <w:szCs w:val="22"/>
                    </w:rPr>
                    <w:lastRenderedPageBreak/>
                    <w:t>DigitalCrafts</w:t>
                  </w:r>
                  <w:proofErr w:type="spellEnd"/>
                  <w:r>
                    <w:rPr>
                      <w:rStyle w:val="span"/>
                      <w:rFonts w:ascii="Arial" w:eastAsia="Arial" w:hAnsi="Arial" w:cs="Arial"/>
                      <w:b/>
                      <w:bCs/>
                      <w:color w:val="231F20"/>
                      <w:sz w:val="22"/>
                      <w:szCs w:val="22"/>
                    </w:rPr>
                    <w:t>, Atlanta, GA</w:t>
                  </w:r>
                  <w:r>
                    <w:rPr>
                      <w:rStyle w:val="divdocumentdivparagraphsinglecolumn"/>
                      <w:rFonts w:ascii="Arial" w:eastAsia="Arial" w:hAnsi="Arial" w:cs="Arial"/>
                      <w:b/>
                      <w:bCs/>
                      <w:color w:val="231F20"/>
                      <w:sz w:val="22"/>
                      <w:szCs w:val="22"/>
                    </w:rPr>
                    <w:t xml:space="preserve"> </w:t>
                  </w:r>
                </w:p>
              </w:tc>
            </w:tr>
          </w:tbl>
          <w:p w14:paraId="721BF475" w14:textId="77777777" w:rsidR="001517DA" w:rsidRDefault="001517DA">
            <w:pPr>
              <w:rPr>
                <w:vanish/>
              </w:rPr>
            </w:pPr>
          </w:p>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0F5988B9" w14:textId="77777777">
              <w:trPr>
                <w:tblCellSpacing w:w="0" w:type="dxa"/>
              </w:trPr>
              <w:tc>
                <w:tcPr>
                  <w:tcW w:w="280" w:type="dxa"/>
                  <w:tcMar>
                    <w:top w:w="100" w:type="dxa"/>
                    <w:left w:w="0" w:type="dxa"/>
                    <w:bottom w:w="0" w:type="dxa"/>
                    <w:right w:w="0" w:type="dxa"/>
                  </w:tcMar>
                  <w:hideMark/>
                </w:tcPr>
                <w:p w14:paraId="357E1135"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4384" behindDoc="0" locked="0" layoutInCell="1" allowOverlap="1" wp14:anchorId="28A6C497" wp14:editId="20D09FF0">
                        <wp:simplePos x="0" y="0"/>
                        <wp:positionH relativeFrom="column">
                          <wp:posOffset>-76200</wp:posOffset>
                        </wp:positionH>
                        <wp:positionV relativeFrom="paragraph">
                          <wp:posOffset>63500</wp:posOffset>
                        </wp:positionV>
                        <wp:extent cx="142594" cy="142383"/>
                        <wp:effectExtent l="0" t="0" r="0" b="0"/>
                        <wp:wrapNone/>
                        <wp:docPr id="100010" name="Picture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59001"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100" w:type="dxa"/>
                    <w:left w:w="0" w:type="dxa"/>
                    <w:bottom w:w="0" w:type="dxa"/>
                    <w:right w:w="0" w:type="dxa"/>
                  </w:tcMar>
                  <w:vAlign w:val="bottom"/>
                  <w:hideMark/>
                </w:tcPr>
                <w:p w14:paraId="4066FCE3" w14:textId="77777777" w:rsidR="001517DA" w:rsidRDefault="00077EFD">
                  <w:pPr>
                    <w:pStyle w:val="singlecolumnspanpaddedlinenth-child1"/>
                    <w:spacing w:line="320" w:lineRule="atLeast"/>
                    <w:rPr>
                      <w:rStyle w:val="divdocumentdivparagraphsinglecolumn"/>
                      <w:rFonts w:ascii="Arial" w:eastAsia="Arial" w:hAnsi="Arial" w:cs="Arial"/>
                      <w:color w:val="231F20"/>
                      <w:sz w:val="22"/>
                      <w:szCs w:val="22"/>
                    </w:rPr>
                  </w:pPr>
                  <w:r>
                    <w:rPr>
                      <w:rStyle w:val="degree"/>
                      <w:rFonts w:ascii="Arial" w:eastAsia="Arial" w:hAnsi="Arial" w:cs="Arial"/>
                      <w:color w:val="231F20"/>
                      <w:sz w:val="22"/>
                      <w:szCs w:val="22"/>
                    </w:rPr>
                    <w:t>No Degree</w:t>
                  </w:r>
                  <w:r>
                    <w:rPr>
                      <w:rStyle w:val="span"/>
                      <w:rFonts w:ascii="Arial" w:eastAsia="Arial" w:hAnsi="Arial" w:cs="Arial"/>
                      <w:color w:val="231F20"/>
                      <w:sz w:val="22"/>
                      <w:szCs w:val="22"/>
                    </w:rPr>
                    <w:t xml:space="preserve"> | Information Technology </w:t>
                  </w:r>
                  <w:r>
                    <w:rPr>
                      <w:rStyle w:val="span"/>
                      <w:rFonts w:ascii="Arial" w:eastAsia="Arial" w:hAnsi="Arial" w:cs="Arial"/>
                      <w:color w:val="231F20"/>
                      <w:sz w:val="22"/>
                      <w:szCs w:val="22"/>
                    </w:rPr>
                    <w:t xml:space="preserve">Security </w:t>
                  </w:r>
                  <w:proofErr w:type="gramStart"/>
                  <w:r>
                    <w:rPr>
                      <w:rStyle w:val="span"/>
                      <w:rFonts w:ascii="Arial" w:eastAsia="Arial" w:hAnsi="Arial" w:cs="Arial"/>
                      <w:color w:val="231F20"/>
                      <w:sz w:val="22"/>
                      <w:szCs w:val="22"/>
                    </w:rPr>
                    <w:t>And</w:t>
                  </w:r>
                  <w:proofErr w:type="gramEnd"/>
                  <w:r>
                    <w:rPr>
                      <w:rStyle w:val="span"/>
                      <w:rFonts w:ascii="Arial" w:eastAsia="Arial" w:hAnsi="Arial" w:cs="Arial"/>
                      <w:color w:val="231F20"/>
                      <w:sz w:val="22"/>
                      <w:szCs w:val="22"/>
                    </w:rPr>
                    <w:t xml:space="preserve"> Defense</w:t>
                  </w:r>
                </w:p>
                <w:p w14:paraId="4A007A1D" w14:textId="77777777" w:rsidR="001517DA" w:rsidRDefault="00077EFD">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American Military University, Charles Town, WV</w:t>
                  </w:r>
                  <w:r>
                    <w:rPr>
                      <w:rStyle w:val="divdocumentdivparagraphsinglecolumn"/>
                      <w:rFonts w:ascii="Arial" w:eastAsia="Arial" w:hAnsi="Arial" w:cs="Arial"/>
                      <w:b/>
                      <w:bCs/>
                      <w:color w:val="231F20"/>
                      <w:sz w:val="22"/>
                      <w:szCs w:val="22"/>
                    </w:rPr>
                    <w:t xml:space="preserve"> </w:t>
                  </w:r>
                </w:p>
              </w:tc>
            </w:tr>
          </w:tbl>
          <w:p w14:paraId="78DEE10B" w14:textId="77777777" w:rsidR="001517DA" w:rsidRDefault="001517DA">
            <w:pPr>
              <w:rPr>
                <w:rStyle w:val="divdocumentsectiontwocolsectiondivheading"/>
                <w:rFonts w:ascii="Arial" w:eastAsia="Arial" w:hAnsi="Arial" w:cs="Arial"/>
                <w:b/>
                <w:bCs/>
                <w:caps/>
                <w:color w:val="576D7B"/>
              </w:rPr>
            </w:pPr>
          </w:p>
        </w:tc>
      </w:tr>
    </w:tbl>
    <w:p w14:paraId="6CC1FD4F" w14:textId="77777777" w:rsidR="001517DA" w:rsidRDefault="001517DA">
      <w:pPr>
        <w:rPr>
          <w:vanish/>
        </w:rPr>
      </w:pPr>
    </w:p>
    <w:tbl>
      <w:tblPr>
        <w:tblStyle w:val="divdocumentsectiontwocolsection"/>
        <w:tblW w:w="0" w:type="auto"/>
        <w:tblCellSpacing w:w="0" w:type="dxa"/>
        <w:tblLayout w:type="fixed"/>
        <w:tblCellMar>
          <w:top w:w="40" w:type="dxa"/>
          <w:left w:w="0" w:type="dxa"/>
          <w:right w:w="0" w:type="dxa"/>
        </w:tblCellMar>
        <w:tblLook w:val="05E0" w:firstRow="1" w:lastRow="1" w:firstColumn="1" w:lastColumn="1" w:noHBand="0" w:noVBand="1"/>
      </w:tblPr>
      <w:tblGrid>
        <w:gridCol w:w="2500"/>
        <w:gridCol w:w="8660"/>
      </w:tblGrid>
      <w:tr w:rsidR="001517DA" w14:paraId="303C8DCD" w14:textId="77777777">
        <w:trPr>
          <w:tblCellSpacing w:w="0" w:type="dxa"/>
        </w:trPr>
        <w:tc>
          <w:tcPr>
            <w:tcW w:w="2500" w:type="dxa"/>
            <w:tcMar>
              <w:top w:w="0" w:type="dxa"/>
              <w:left w:w="0" w:type="dxa"/>
              <w:bottom w:w="0" w:type="dxa"/>
              <w:right w:w="0" w:type="dxa"/>
            </w:tcMar>
            <w:hideMark/>
          </w:tcPr>
          <w:p w14:paraId="691FAC58" w14:textId="77777777" w:rsidR="001517DA" w:rsidRDefault="00077EFD">
            <w:pPr>
              <w:pStyle w:val="divdocumentsectiontwocolsectiondivheadingdivsectiontitle"/>
              <w:spacing w:line="340" w:lineRule="atLeast"/>
              <w:ind w:right="300"/>
              <w:jc w:val="right"/>
              <w:rPr>
                <w:rStyle w:val="divdocumentsectiontwocolsectiondivheading"/>
                <w:rFonts w:ascii="Arial" w:eastAsia="Arial" w:hAnsi="Arial" w:cs="Arial"/>
                <w:b/>
                <w:bCs/>
                <w:caps/>
                <w:color w:val="576D7B"/>
              </w:rPr>
            </w:pPr>
            <w:r>
              <w:rPr>
                <w:rStyle w:val="divdocumentsectiontwocolsectiondivheading"/>
                <w:rFonts w:ascii="Arial" w:eastAsia="Arial" w:hAnsi="Arial" w:cs="Arial"/>
                <w:b/>
                <w:bCs/>
                <w:caps/>
                <w:color w:val="576D7B"/>
              </w:rPr>
              <w:t>Certifications</w:t>
            </w:r>
          </w:p>
        </w:tc>
        <w:tc>
          <w:tcPr>
            <w:tcW w:w="866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30DC821F" w14:textId="77777777">
              <w:trPr>
                <w:tblCellSpacing w:w="0" w:type="dxa"/>
              </w:trPr>
              <w:tc>
                <w:tcPr>
                  <w:tcW w:w="280" w:type="dxa"/>
                  <w:tcMar>
                    <w:top w:w="40" w:type="dxa"/>
                    <w:left w:w="0" w:type="dxa"/>
                    <w:bottom w:w="0" w:type="dxa"/>
                    <w:right w:w="0" w:type="dxa"/>
                  </w:tcMar>
                  <w:hideMark/>
                </w:tcPr>
                <w:p w14:paraId="7F23947D"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5408" behindDoc="0" locked="0" layoutInCell="1" allowOverlap="1" wp14:anchorId="7E946DCF" wp14:editId="1F45A42C">
                        <wp:simplePos x="0" y="0"/>
                        <wp:positionH relativeFrom="column">
                          <wp:posOffset>-76200</wp:posOffset>
                        </wp:positionH>
                        <wp:positionV relativeFrom="paragraph">
                          <wp:posOffset>63500</wp:posOffset>
                        </wp:positionV>
                        <wp:extent cx="142594" cy="142383"/>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93273"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40" w:type="dxa"/>
                    <w:left w:w="0" w:type="dxa"/>
                    <w:bottom w:w="0" w:type="dxa"/>
                    <w:right w:w="0" w:type="dxa"/>
                  </w:tcMar>
                  <w:vAlign w:val="bottom"/>
                  <w:hideMark/>
                </w:tcPr>
                <w:p w14:paraId="13048E87" w14:textId="77777777" w:rsidR="001517DA" w:rsidRDefault="00077EFD">
                  <w:pPr>
                    <w:pStyle w:val="divdocumentulli"/>
                    <w:numPr>
                      <w:ilvl w:val="0"/>
                      <w:numId w:val="4"/>
                    </w:numPr>
                    <w:spacing w:line="320" w:lineRule="atLeast"/>
                    <w:ind w:left="520" w:hanging="361"/>
                    <w:rPr>
                      <w:rStyle w:val="divdocumentdivparagraphsinglecolumn"/>
                      <w:rFonts w:ascii="Arial" w:eastAsia="Arial" w:hAnsi="Arial" w:cs="Arial"/>
                      <w:color w:val="231F20"/>
                      <w:sz w:val="22"/>
                      <w:szCs w:val="22"/>
                    </w:rPr>
                  </w:pPr>
                  <w:r>
                    <w:rPr>
                      <w:rStyle w:val="Strong1"/>
                      <w:rFonts w:ascii="Arial" w:eastAsia="Arial" w:hAnsi="Arial" w:cs="Arial"/>
                      <w:b/>
                      <w:bCs/>
                      <w:color w:val="231F20"/>
                      <w:sz w:val="22"/>
                      <w:szCs w:val="22"/>
                      <w:u w:val="single" w:color="231F20"/>
                    </w:rPr>
                    <w:t xml:space="preserve">Application Development, </w:t>
                  </w:r>
                  <w:proofErr w:type="spellStart"/>
                  <w:r>
                    <w:rPr>
                      <w:rStyle w:val="Strong1"/>
                      <w:rFonts w:ascii="Arial" w:eastAsia="Arial" w:hAnsi="Arial" w:cs="Arial"/>
                      <w:b/>
                      <w:bCs/>
                      <w:color w:val="231F20"/>
                      <w:sz w:val="22"/>
                      <w:szCs w:val="22"/>
                      <w:u w:val="single" w:color="231F20"/>
                    </w:rPr>
                    <w:t>DigitalCrafts</w:t>
                  </w:r>
                  <w:proofErr w:type="spellEnd"/>
                  <w:r>
                    <w:rPr>
                      <w:rStyle w:val="Strong1"/>
                      <w:rFonts w:ascii="Arial" w:eastAsia="Arial" w:hAnsi="Arial" w:cs="Arial"/>
                      <w:b/>
                      <w:bCs/>
                      <w:color w:val="231F20"/>
                      <w:sz w:val="22"/>
                      <w:szCs w:val="22"/>
                      <w:u w:val="single" w:color="231F20"/>
                    </w:rPr>
                    <w:t xml:space="preserve"> - 10/20-2/21</w:t>
                  </w:r>
                </w:p>
              </w:tc>
            </w:tr>
          </w:tbl>
          <w:p w14:paraId="1678B821" w14:textId="77777777" w:rsidR="001517DA" w:rsidRDefault="001517DA">
            <w:pPr>
              <w:rPr>
                <w:rStyle w:val="divdocumentsectiontwocolsectiondivheading"/>
                <w:rFonts w:ascii="Arial" w:eastAsia="Arial" w:hAnsi="Arial" w:cs="Arial"/>
                <w:b/>
                <w:bCs/>
                <w:caps/>
                <w:color w:val="576D7B"/>
              </w:rPr>
            </w:pPr>
          </w:p>
        </w:tc>
      </w:tr>
    </w:tbl>
    <w:p w14:paraId="1E18B3B6" w14:textId="77777777" w:rsidR="001517DA" w:rsidRDefault="001517DA">
      <w:pPr>
        <w:rPr>
          <w:vanish/>
        </w:rPr>
      </w:pPr>
    </w:p>
    <w:tbl>
      <w:tblPr>
        <w:tblStyle w:val="divdocumentsectiontwocolsection"/>
        <w:tblW w:w="0" w:type="auto"/>
        <w:tblCellSpacing w:w="0" w:type="dxa"/>
        <w:tblLayout w:type="fixed"/>
        <w:tblCellMar>
          <w:top w:w="40" w:type="dxa"/>
          <w:left w:w="0" w:type="dxa"/>
          <w:right w:w="0" w:type="dxa"/>
        </w:tblCellMar>
        <w:tblLook w:val="05E0" w:firstRow="1" w:lastRow="1" w:firstColumn="1" w:lastColumn="1" w:noHBand="0" w:noVBand="1"/>
      </w:tblPr>
      <w:tblGrid>
        <w:gridCol w:w="2500"/>
        <w:gridCol w:w="8660"/>
      </w:tblGrid>
      <w:tr w:rsidR="001517DA" w14:paraId="05E94EA2" w14:textId="77777777">
        <w:trPr>
          <w:tblCellSpacing w:w="0" w:type="dxa"/>
        </w:trPr>
        <w:tc>
          <w:tcPr>
            <w:tcW w:w="2500" w:type="dxa"/>
            <w:tcMar>
              <w:top w:w="0" w:type="dxa"/>
              <w:left w:w="0" w:type="dxa"/>
              <w:bottom w:w="0" w:type="dxa"/>
              <w:right w:w="0" w:type="dxa"/>
            </w:tcMar>
            <w:hideMark/>
          </w:tcPr>
          <w:p w14:paraId="34B31679" w14:textId="77777777" w:rsidR="001517DA" w:rsidRDefault="00077EFD">
            <w:pPr>
              <w:pStyle w:val="divdocumentsectiontwocolsectiondivheadingdivsectiontitle"/>
              <w:spacing w:line="340" w:lineRule="atLeast"/>
              <w:ind w:right="300"/>
              <w:jc w:val="right"/>
              <w:rPr>
                <w:rStyle w:val="divdocumentsectiontwocolsectiondivheading"/>
                <w:rFonts w:ascii="Arial" w:eastAsia="Arial" w:hAnsi="Arial" w:cs="Arial"/>
                <w:b/>
                <w:bCs/>
                <w:caps/>
                <w:color w:val="576D7B"/>
              </w:rPr>
            </w:pPr>
            <w:r>
              <w:rPr>
                <w:rStyle w:val="divdocumentsectiontwocolsectiondivheading"/>
                <w:rFonts w:ascii="Arial" w:eastAsia="Arial" w:hAnsi="Arial" w:cs="Arial"/>
                <w:b/>
                <w:bCs/>
                <w:caps/>
                <w:color w:val="576D7B"/>
              </w:rPr>
              <w:t>Work History</w:t>
            </w:r>
          </w:p>
        </w:tc>
        <w:tc>
          <w:tcPr>
            <w:tcW w:w="866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691D19B6" w14:textId="77777777">
              <w:trPr>
                <w:tblCellSpacing w:w="0" w:type="dxa"/>
              </w:trPr>
              <w:tc>
                <w:tcPr>
                  <w:tcW w:w="280" w:type="dxa"/>
                  <w:tcMar>
                    <w:top w:w="40" w:type="dxa"/>
                    <w:left w:w="0" w:type="dxa"/>
                    <w:bottom w:w="0" w:type="dxa"/>
                    <w:right w:w="0" w:type="dxa"/>
                  </w:tcMar>
                  <w:hideMark/>
                </w:tcPr>
                <w:p w14:paraId="5571F320"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6432" behindDoc="0" locked="0" layoutInCell="1" allowOverlap="1" wp14:anchorId="4DB7FD22" wp14:editId="2676D054">
                        <wp:simplePos x="0" y="0"/>
                        <wp:positionH relativeFrom="column">
                          <wp:posOffset>-76200</wp:posOffset>
                        </wp:positionH>
                        <wp:positionV relativeFrom="paragraph">
                          <wp:posOffset>63500</wp:posOffset>
                        </wp:positionV>
                        <wp:extent cx="142594" cy="142383"/>
                        <wp:effectExtent l="0" t="0" r="0" b="0"/>
                        <wp:wrapNone/>
                        <wp:docPr id="100012" name="Picture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52909"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40" w:type="dxa"/>
                    <w:left w:w="0" w:type="dxa"/>
                    <w:bottom w:w="0" w:type="dxa"/>
                    <w:right w:w="0" w:type="dxa"/>
                  </w:tcMar>
                  <w:vAlign w:val="bottom"/>
                  <w:hideMark/>
                </w:tcPr>
                <w:p w14:paraId="0F89044B" w14:textId="77777777" w:rsidR="001517DA" w:rsidRDefault="00077EFD">
                  <w:pPr>
                    <w:pStyle w:val="singlecolumnspanpaddedlinenth-child1"/>
                    <w:tabs>
                      <w:tab w:val="right" w:pos="832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Account Manager</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r>
                  <w:r>
                    <w:rPr>
                      <w:rStyle w:val="datesWrapper"/>
                      <w:rFonts w:ascii="Arial" w:eastAsia="Arial" w:hAnsi="Arial" w:cs="Arial"/>
                      <w:color w:val="231F20"/>
                      <w:sz w:val="22"/>
                      <w:szCs w:val="22"/>
                    </w:rPr>
                    <w:t xml:space="preserve"> </w:t>
                  </w:r>
                  <w:r>
                    <w:rPr>
                      <w:rStyle w:val="jobdates"/>
                      <w:rFonts w:ascii="Arial" w:eastAsia="Arial" w:hAnsi="Arial" w:cs="Arial"/>
                      <w:i/>
                      <w:iCs/>
                      <w:color w:val="231F20"/>
                      <w:sz w:val="22"/>
                      <w:szCs w:val="22"/>
                    </w:rPr>
                    <w:t>05/2019</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Current</w:t>
                  </w:r>
                  <w:r>
                    <w:rPr>
                      <w:rStyle w:val="datesWrapper"/>
                      <w:rFonts w:ascii="Arial" w:eastAsia="Arial" w:hAnsi="Arial" w:cs="Arial"/>
                      <w:color w:val="231F20"/>
                      <w:sz w:val="22"/>
                      <w:szCs w:val="22"/>
                    </w:rPr>
                    <w:t xml:space="preserve"> </w:t>
                  </w:r>
                </w:p>
                <w:p w14:paraId="167679C8" w14:textId="77777777" w:rsidR="001517DA" w:rsidRDefault="00077EFD">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AT&amp;T | Atlanta, GA</w:t>
                  </w:r>
                </w:p>
                <w:p w14:paraId="5A2A9A89" w14:textId="77777777" w:rsidR="001517DA" w:rsidRDefault="00077EFD">
                  <w:pPr>
                    <w:pStyle w:val="divdocumentulli"/>
                    <w:numPr>
                      <w:ilvl w:val="0"/>
                      <w:numId w:val="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 xml:space="preserve">Contributed to annual revenue of </w:t>
                  </w:r>
                  <w:r>
                    <w:rPr>
                      <w:rStyle w:val="span"/>
                      <w:rFonts w:ascii="Arial" w:eastAsia="Arial" w:hAnsi="Arial" w:cs="Arial"/>
                      <w:color w:val="231F20"/>
                      <w:sz w:val="22"/>
                      <w:szCs w:val="22"/>
                    </w:rPr>
                    <w:t>$487,800 by identifying pain points and offering individual based wireless and broadband solution services and developing new accounts.</w:t>
                  </w:r>
                </w:p>
                <w:p w14:paraId="2F777268" w14:textId="77777777" w:rsidR="001517DA" w:rsidRDefault="00077EFD">
                  <w:pPr>
                    <w:pStyle w:val="divdocumentulli"/>
                    <w:numPr>
                      <w:ilvl w:val="0"/>
                      <w:numId w:val="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Managed book of business worth $115,000 across 90 accounts.</w:t>
                  </w:r>
                </w:p>
                <w:p w14:paraId="146CC432" w14:textId="77777777" w:rsidR="001517DA" w:rsidRDefault="00077EFD">
                  <w:pPr>
                    <w:pStyle w:val="divdocumentulli"/>
                    <w:numPr>
                      <w:ilvl w:val="0"/>
                      <w:numId w:val="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 xml:space="preserve">Developed highly profitable pipeline based on </w:t>
                  </w:r>
                  <w:r>
                    <w:rPr>
                      <w:rStyle w:val="span"/>
                      <w:rFonts w:ascii="Arial" w:eastAsia="Arial" w:hAnsi="Arial" w:cs="Arial"/>
                      <w:color w:val="231F20"/>
                      <w:sz w:val="22"/>
                      <w:szCs w:val="22"/>
                    </w:rPr>
                    <w:t>multiple sales penetration techniques.</w:t>
                  </w:r>
                </w:p>
                <w:p w14:paraId="2BAF5F6C" w14:textId="77777777" w:rsidR="001517DA" w:rsidRDefault="00077EFD">
                  <w:pPr>
                    <w:pStyle w:val="divdocumentulli"/>
                    <w:numPr>
                      <w:ilvl w:val="0"/>
                      <w:numId w:val="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Exceeded sales goals and market competitions through effective negotiation of product and material pricing, freight and delivery rates and employee payment terms.</w:t>
                  </w:r>
                </w:p>
                <w:p w14:paraId="01EC80FD" w14:textId="77777777" w:rsidR="001517DA" w:rsidRDefault="00077EFD">
                  <w:pPr>
                    <w:pStyle w:val="divdocumentulli"/>
                    <w:numPr>
                      <w:ilvl w:val="0"/>
                      <w:numId w:val="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Secured high-value accounts through consultative selli</w:t>
                  </w:r>
                  <w:r>
                    <w:rPr>
                      <w:rStyle w:val="span"/>
                      <w:rFonts w:ascii="Arial" w:eastAsia="Arial" w:hAnsi="Arial" w:cs="Arial"/>
                      <w:color w:val="231F20"/>
                      <w:sz w:val="22"/>
                      <w:szCs w:val="22"/>
                    </w:rPr>
                    <w:t>ng, effective customer solutions and promoting compelling business opportunities.</w:t>
                  </w:r>
                </w:p>
              </w:tc>
            </w:tr>
          </w:tbl>
          <w:p w14:paraId="1C7056FA" w14:textId="77777777" w:rsidR="001517DA" w:rsidRDefault="001517DA">
            <w:pPr>
              <w:rPr>
                <w:vanish/>
              </w:rPr>
            </w:pPr>
          </w:p>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0AD7BBF3" w14:textId="77777777">
              <w:trPr>
                <w:tblCellSpacing w:w="0" w:type="dxa"/>
              </w:trPr>
              <w:tc>
                <w:tcPr>
                  <w:tcW w:w="280" w:type="dxa"/>
                  <w:tcMar>
                    <w:top w:w="100" w:type="dxa"/>
                    <w:left w:w="0" w:type="dxa"/>
                    <w:bottom w:w="0" w:type="dxa"/>
                    <w:right w:w="0" w:type="dxa"/>
                  </w:tcMar>
                  <w:hideMark/>
                </w:tcPr>
                <w:p w14:paraId="1CC588F8"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7456" behindDoc="0" locked="0" layoutInCell="1" allowOverlap="1" wp14:anchorId="3722EB3A" wp14:editId="51A6D933">
                        <wp:simplePos x="0" y="0"/>
                        <wp:positionH relativeFrom="column">
                          <wp:posOffset>-76200</wp:posOffset>
                        </wp:positionH>
                        <wp:positionV relativeFrom="paragraph">
                          <wp:posOffset>63500</wp:posOffset>
                        </wp:positionV>
                        <wp:extent cx="142594" cy="142383"/>
                        <wp:effectExtent l="0" t="0" r="0" b="0"/>
                        <wp:wrapNone/>
                        <wp:docPr id="100013" name="Picture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3780"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100" w:type="dxa"/>
                    <w:left w:w="0" w:type="dxa"/>
                    <w:bottom w:w="0" w:type="dxa"/>
                    <w:right w:w="0" w:type="dxa"/>
                  </w:tcMar>
                  <w:vAlign w:val="bottom"/>
                  <w:hideMark/>
                </w:tcPr>
                <w:p w14:paraId="612444E5" w14:textId="77777777" w:rsidR="001517DA" w:rsidRDefault="00077EFD">
                  <w:pPr>
                    <w:pStyle w:val="singlecolumnspanpaddedlinenth-child1"/>
                    <w:tabs>
                      <w:tab w:val="right" w:pos="832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Retail Store Manager</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r>
                  <w:r>
                    <w:rPr>
                      <w:rStyle w:val="datesWrapper"/>
                      <w:rFonts w:ascii="Arial" w:eastAsia="Arial" w:hAnsi="Arial" w:cs="Arial"/>
                      <w:color w:val="231F20"/>
                      <w:sz w:val="22"/>
                      <w:szCs w:val="22"/>
                    </w:rPr>
                    <w:t xml:space="preserve"> </w:t>
                  </w:r>
                  <w:r>
                    <w:rPr>
                      <w:rStyle w:val="jobdates"/>
                      <w:rFonts w:ascii="Arial" w:eastAsia="Arial" w:hAnsi="Arial" w:cs="Arial"/>
                      <w:i/>
                      <w:iCs/>
                      <w:color w:val="231F20"/>
                      <w:sz w:val="22"/>
                      <w:szCs w:val="22"/>
                    </w:rPr>
                    <w:t>07/2015</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01/2019</w:t>
                  </w:r>
                  <w:r>
                    <w:rPr>
                      <w:rStyle w:val="datesWrapper"/>
                      <w:rFonts w:ascii="Arial" w:eastAsia="Arial" w:hAnsi="Arial" w:cs="Arial"/>
                      <w:color w:val="231F20"/>
                      <w:sz w:val="22"/>
                      <w:szCs w:val="22"/>
                    </w:rPr>
                    <w:t xml:space="preserve"> </w:t>
                  </w:r>
                </w:p>
                <w:p w14:paraId="4773E4E0" w14:textId="77777777" w:rsidR="001517DA" w:rsidRDefault="00077EFD">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Spark Wireless T-Mobile Premium Retailer | Atlanta, GA</w:t>
                  </w:r>
                </w:p>
                <w:p w14:paraId="44203D7E" w14:textId="77777777" w:rsidR="001517DA" w:rsidRDefault="00077EFD">
                  <w:pPr>
                    <w:pStyle w:val="divdocumentulli"/>
                    <w:numPr>
                      <w:ilvl w:val="0"/>
                      <w:numId w:val="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Supervised 15 direct reports.</w:t>
                  </w:r>
                </w:p>
                <w:p w14:paraId="23E3D5A1" w14:textId="77777777" w:rsidR="001517DA" w:rsidRDefault="00077EFD">
                  <w:pPr>
                    <w:pStyle w:val="divdocumentulli"/>
                    <w:numPr>
                      <w:ilvl w:val="0"/>
                      <w:numId w:val="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 xml:space="preserve">Improved sales process and </w:t>
                  </w:r>
                  <w:r>
                    <w:rPr>
                      <w:rStyle w:val="span"/>
                      <w:rFonts w:ascii="Arial" w:eastAsia="Arial" w:hAnsi="Arial" w:cs="Arial"/>
                      <w:color w:val="231F20"/>
                      <w:sz w:val="22"/>
                      <w:szCs w:val="22"/>
                    </w:rPr>
                    <w:t>tracking with implementation of new point of sale (POS) system.</w:t>
                  </w:r>
                </w:p>
                <w:p w14:paraId="76874692" w14:textId="77777777" w:rsidR="001517DA" w:rsidRDefault="00077EFD">
                  <w:pPr>
                    <w:pStyle w:val="divdocumentulli"/>
                    <w:numPr>
                      <w:ilvl w:val="0"/>
                      <w:numId w:val="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Supported professional development of team members and supervisors at all levels to place knowledgeable candidates in leadership roles.</w:t>
                  </w:r>
                </w:p>
                <w:p w14:paraId="3EAB3B03" w14:textId="77777777" w:rsidR="001517DA" w:rsidRDefault="00077EFD">
                  <w:pPr>
                    <w:pStyle w:val="divdocumentulli"/>
                    <w:numPr>
                      <w:ilvl w:val="0"/>
                      <w:numId w:val="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 xml:space="preserve">Managed all aspects of store operations, </w:t>
                  </w:r>
                  <w:r>
                    <w:rPr>
                      <w:rStyle w:val="span"/>
                      <w:rFonts w:ascii="Arial" w:eastAsia="Arial" w:hAnsi="Arial" w:cs="Arial"/>
                      <w:color w:val="231F20"/>
                      <w:sz w:val="22"/>
                      <w:szCs w:val="22"/>
                    </w:rPr>
                    <w:t>including organization, maintenance and purchasing functions.</w:t>
                  </w:r>
                </w:p>
                <w:p w14:paraId="4A03B230" w14:textId="77777777" w:rsidR="001517DA" w:rsidRDefault="00077EFD">
                  <w:pPr>
                    <w:pStyle w:val="divdocumentulli"/>
                    <w:numPr>
                      <w:ilvl w:val="0"/>
                      <w:numId w:val="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Built talented and valuable team of departmental employees through outstanding mentoring, coaching and teaching skills.</w:t>
                  </w:r>
                </w:p>
              </w:tc>
            </w:tr>
          </w:tbl>
          <w:p w14:paraId="11520AF5" w14:textId="77777777" w:rsidR="001517DA" w:rsidRDefault="001517DA">
            <w:pPr>
              <w:rPr>
                <w:vanish/>
              </w:rPr>
            </w:pPr>
          </w:p>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8350"/>
            </w:tblGrid>
            <w:tr w:rsidR="001517DA" w14:paraId="1430FB82" w14:textId="77777777">
              <w:trPr>
                <w:tblCellSpacing w:w="0" w:type="dxa"/>
              </w:trPr>
              <w:tc>
                <w:tcPr>
                  <w:tcW w:w="280" w:type="dxa"/>
                  <w:tcMar>
                    <w:top w:w="100" w:type="dxa"/>
                    <w:left w:w="0" w:type="dxa"/>
                    <w:bottom w:w="0" w:type="dxa"/>
                    <w:right w:w="0" w:type="dxa"/>
                  </w:tcMar>
                  <w:hideMark/>
                </w:tcPr>
                <w:p w14:paraId="137B1CE4" w14:textId="77777777" w:rsidR="001517DA" w:rsidRDefault="00077EFD">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8480" behindDoc="0" locked="0" layoutInCell="1" allowOverlap="1" wp14:anchorId="08E75E29" wp14:editId="2F13FC33">
                        <wp:simplePos x="0" y="0"/>
                        <wp:positionH relativeFrom="column">
                          <wp:posOffset>-76200</wp:posOffset>
                        </wp:positionH>
                        <wp:positionV relativeFrom="paragraph">
                          <wp:posOffset>63500</wp:posOffset>
                        </wp:positionV>
                        <wp:extent cx="142594" cy="142383"/>
                        <wp:effectExtent l="0" t="0" r="0" b="0"/>
                        <wp:wrapNone/>
                        <wp:docPr id="100014" name="Picture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80888" name=""/>
                                <pic:cNvPicPr>
                                  <a:picLocks noChangeAspect="1"/>
                                </pic:cNvPicPr>
                              </pic:nvPicPr>
                              <pic:blipFill>
                                <a:blip r:embed="rId10"/>
                                <a:stretch>
                                  <a:fillRect/>
                                </a:stretch>
                              </pic:blipFill>
                              <pic:spPr>
                                <a:xfrm>
                                  <a:off x="0" y="0"/>
                                  <a:ext cx="142594" cy="142383"/>
                                </a:xfrm>
                                <a:prstGeom prst="rect">
                                  <a:avLst/>
                                </a:prstGeom>
                              </pic:spPr>
                            </pic:pic>
                          </a:graphicData>
                        </a:graphic>
                      </wp:anchor>
                    </w:drawing>
                  </w:r>
                </w:p>
              </w:tc>
              <w:tc>
                <w:tcPr>
                  <w:tcW w:w="8360" w:type="dxa"/>
                  <w:tcMar>
                    <w:top w:w="100" w:type="dxa"/>
                    <w:left w:w="0" w:type="dxa"/>
                    <w:bottom w:w="0" w:type="dxa"/>
                    <w:right w:w="0" w:type="dxa"/>
                  </w:tcMar>
                  <w:vAlign w:val="bottom"/>
                  <w:hideMark/>
                </w:tcPr>
                <w:p w14:paraId="75102008" w14:textId="77777777" w:rsidR="001517DA" w:rsidRDefault="00077EFD">
                  <w:pPr>
                    <w:pStyle w:val="singlecolumnspanpaddedlinenth-child1"/>
                    <w:tabs>
                      <w:tab w:val="right" w:pos="832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Assistant Store Manager</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r>
                  <w:r>
                    <w:rPr>
                      <w:rStyle w:val="datesWrapper"/>
                      <w:rFonts w:ascii="Arial" w:eastAsia="Arial" w:hAnsi="Arial" w:cs="Arial"/>
                      <w:color w:val="231F20"/>
                      <w:sz w:val="22"/>
                      <w:szCs w:val="22"/>
                    </w:rPr>
                    <w:t xml:space="preserve"> </w:t>
                  </w:r>
                  <w:r>
                    <w:rPr>
                      <w:rStyle w:val="jobdates"/>
                      <w:rFonts w:ascii="Arial" w:eastAsia="Arial" w:hAnsi="Arial" w:cs="Arial"/>
                      <w:i/>
                      <w:iCs/>
                      <w:color w:val="231F20"/>
                      <w:sz w:val="22"/>
                      <w:szCs w:val="22"/>
                    </w:rPr>
                    <w:t>09/2010</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07/2015</w:t>
                  </w:r>
                  <w:r>
                    <w:rPr>
                      <w:rStyle w:val="datesWrapper"/>
                      <w:rFonts w:ascii="Arial" w:eastAsia="Arial" w:hAnsi="Arial" w:cs="Arial"/>
                      <w:color w:val="231F20"/>
                      <w:sz w:val="22"/>
                      <w:szCs w:val="22"/>
                    </w:rPr>
                    <w:t xml:space="preserve"> </w:t>
                  </w:r>
                </w:p>
                <w:p w14:paraId="06A9BE82" w14:textId="77777777" w:rsidR="001517DA" w:rsidRDefault="00077EFD">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Sprint | Atlanta, GA</w:t>
                  </w:r>
                </w:p>
                <w:p w14:paraId="38FE2E69" w14:textId="77777777" w:rsidR="001517DA" w:rsidRDefault="00077EFD">
                  <w:pPr>
                    <w:pStyle w:val="divdocumentulli"/>
                    <w:numPr>
                      <w:ilvl w:val="0"/>
                      <w:numId w:val="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Maintained positive customer relationships by responding quickly to customer service inquiries.</w:t>
                  </w:r>
                </w:p>
                <w:p w14:paraId="0A4739EE" w14:textId="77777777" w:rsidR="001517DA" w:rsidRDefault="00077EFD">
                  <w:pPr>
                    <w:pStyle w:val="divdocumentulli"/>
                    <w:numPr>
                      <w:ilvl w:val="0"/>
                      <w:numId w:val="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Coached 10 sales associates in product specifications, sales incentives and selling techniques, increasing customer satisfaction ratings 100%.</w:t>
                  </w:r>
                </w:p>
                <w:p w14:paraId="69861362" w14:textId="77777777" w:rsidR="001517DA" w:rsidRDefault="00077EFD">
                  <w:pPr>
                    <w:pStyle w:val="divdocumentulli"/>
                    <w:numPr>
                      <w:ilvl w:val="0"/>
                      <w:numId w:val="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 xml:space="preserve">Managed </w:t>
                  </w:r>
                  <w:r>
                    <w:rPr>
                      <w:rStyle w:val="span"/>
                      <w:rFonts w:ascii="Arial" w:eastAsia="Arial" w:hAnsi="Arial" w:cs="Arial"/>
                      <w:color w:val="231F20"/>
                      <w:sz w:val="22"/>
                      <w:szCs w:val="22"/>
                    </w:rPr>
                    <w:t>opening and closing procedures and recommended changes to enhance efficiency of daily activities.</w:t>
                  </w:r>
                </w:p>
                <w:p w14:paraId="57A29215" w14:textId="77777777" w:rsidR="001517DA" w:rsidRDefault="00077EFD">
                  <w:pPr>
                    <w:pStyle w:val="divdocumentulli"/>
                    <w:numPr>
                      <w:ilvl w:val="0"/>
                      <w:numId w:val="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Applied performance data to evaluate and improve operations, target current business conditions and forecast needs.</w:t>
                  </w:r>
                </w:p>
                <w:p w14:paraId="12CB16A9" w14:textId="77777777" w:rsidR="001517DA" w:rsidRDefault="00077EFD">
                  <w:pPr>
                    <w:pStyle w:val="divdocumentulli"/>
                    <w:numPr>
                      <w:ilvl w:val="0"/>
                      <w:numId w:val="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 xml:space="preserve">Walked through store areas every day to </w:t>
                  </w:r>
                  <w:r>
                    <w:rPr>
                      <w:rStyle w:val="span"/>
                      <w:rFonts w:ascii="Arial" w:eastAsia="Arial" w:hAnsi="Arial" w:cs="Arial"/>
                      <w:color w:val="231F20"/>
                      <w:sz w:val="22"/>
                      <w:szCs w:val="22"/>
                    </w:rPr>
                    <w:t>identify and proactively resolve issues negatively impacting operations.</w:t>
                  </w:r>
                </w:p>
              </w:tc>
            </w:tr>
          </w:tbl>
          <w:p w14:paraId="362D60DA" w14:textId="77777777" w:rsidR="001517DA" w:rsidRDefault="001517DA">
            <w:pPr>
              <w:rPr>
                <w:rStyle w:val="divdocumentsectiontwocolsectiondivheading"/>
                <w:rFonts w:ascii="Arial" w:eastAsia="Arial" w:hAnsi="Arial" w:cs="Arial"/>
                <w:b/>
                <w:bCs/>
                <w:caps/>
                <w:color w:val="576D7B"/>
              </w:rPr>
            </w:pPr>
          </w:p>
        </w:tc>
      </w:tr>
    </w:tbl>
    <w:p w14:paraId="627A629C" w14:textId="77777777" w:rsidR="001517DA" w:rsidRDefault="00077EFD">
      <w:pPr>
        <w:spacing w:line="20" w:lineRule="auto"/>
        <w:rPr>
          <w:rFonts w:ascii="Arial" w:eastAsia="Arial" w:hAnsi="Arial" w:cs="Arial"/>
          <w:color w:val="231F20"/>
          <w:sz w:val="22"/>
          <w:szCs w:val="22"/>
        </w:rPr>
      </w:pPr>
      <w:r>
        <w:rPr>
          <w:color w:val="FFFFFF"/>
          <w:sz w:val="2"/>
        </w:rPr>
        <w:t>.</w:t>
      </w:r>
    </w:p>
    <w:sectPr w:rsidR="001517DA">
      <w:pgSz w:w="12240" w:h="15840"/>
      <w:pgMar w:top="540" w:right="540" w:bottom="54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41FCD58C">
      <w:start w:val="1"/>
      <w:numFmt w:val="bullet"/>
      <w:lvlText w:val=""/>
      <w:lvlJc w:val="left"/>
      <w:pPr>
        <w:ind w:left="720" w:hanging="360"/>
      </w:pPr>
      <w:rPr>
        <w:rFonts w:ascii="Symbol" w:hAnsi="Symbol"/>
      </w:rPr>
    </w:lvl>
    <w:lvl w:ilvl="1" w:tplc="E9FC2662">
      <w:start w:val="1"/>
      <w:numFmt w:val="bullet"/>
      <w:lvlText w:val="o"/>
      <w:lvlJc w:val="left"/>
      <w:pPr>
        <w:tabs>
          <w:tab w:val="num" w:pos="1440"/>
        </w:tabs>
        <w:ind w:left="1440" w:hanging="360"/>
      </w:pPr>
      <w:rPr>
        <w:rFonts w:ascii="Courier New" w:hAnsi="Courier New"/>
      </w:rPr>
    </w:lvl>
    <w:lvl w:ilvl="2" w:tplc="01FEAF98">
      <w:start w:val="1"/>
      <w:numFmt w:val="bullet"/>
      <w:lvlText w:val=""/>
      <w:lvlJc w:val="left"/>
      <w:pPr>
        <w:tabs>
          <w:tab w:val="num" w:pos="2160"/>
        </w:tabs>
        <w:ind w:left="2160" w:hanging="360"/>
      </w:pPr>
      <w:rPr>
        <w:rFonts w:ascii="Wingdings" w:hAnsi="Wingdings"/>
      </w:rPr>
    </w:lvl>
    <w:lvl w:ilvl="3" w:tplc="FADC7D68">
      <w:start w:val="1"/>
      <w:numFmt w:val="bullet"/>
      <w:lvlText w:val=""/>
      <w:lvlJc w:val="left"/>
      <w:pPr>
        <w:tabs>
          <w:tab w:val="num" w:pos="2880"/>
        </w:tabs>
        <w:ind w:left="2880" w:hanging="360"/>
      </w:pPr>
      <w:rPr>
        <w:rFonts w:ascii="Symbol" w:hAnsi="Symbol"/>
      </w:rPr>
    </w:lvl>
    <w:lvl w:ilvl="4" w:tplc="A344F494">
      <w:start w:val="1"/>
      <w:numFmt w:val="bullet"/>
      <w:lvlText w:val="o"/>
      <w:lvlJc w:val="left"/>
      <w:pPr>
        <w:tabs>
          <w:tab w:val="num" w:pos="3600"/>
        </w:tabs>
        <w:ind w:left="3600" w:hanging="360"/>
      </w:pPr>
      <w:rPr>
        <w:rFonts w:ascii="Courier New" w:hAnsi="Courier New"/>
      </w:rPr>
    </w:lvl>
    <w:lvl w:ilvl="5" w:tplc="5A2E06D2">
      <w:start w:val="1"/>
      <w:numFmt w:val="bullet"/>
      <w:lvlText w:val=""/>
      <w:lvlJc w:val="left"/>
      <w:pPr>
        <w:tabs>
          <w:tab w:val="num" w:pos="4320"/>
        </w:tabs>
        <w:ind w:left="4320" w:hanging="360"/>
      </w:pPr>
      <w:rPr>
        <w:rFonts w:ascii="Wingdings" w:hAnsi="Wingdings"/>
      </w:rPr>
    </w:lvl>
    <w:lvl w:ilvl="6" w:tplc="26EC954E">
      <w:start w:val="1"/>
      <w:numFmt w:val="bullet"/>
      <w:lvlText w:val=""/>
      <w:lvlJc w:val="left"/>
      <w:pPr>
        <w:tabs>
          <w:tab w:val="num" w:pos="5040"/>
        </w:tabs>
        <w:ind w:left="5040" w:hanging="360"/>
      </w:pPr>
      <w:rPr>
        <w:rFonts w:ascii="Symbol" w:hAnsi="Symbol"/>
      </w:rPr>
    </w:lvl>
    <w:lvl w:ilvl="7" w:tplc="6DD4B6D0">
      <w:start w:val="1"/>
      <w:numFmt w:val="bullet"/>
      <w:lvlText w:val="o"/>
      <w:lvlJc w:val="left"/>
      <w:pPr>
        <w:tabs>
          <w:tab w:val="num" w:pos="5760"/>
        </w:tabs>
        <w:ind w:left="5760" w:hanging="360"/>
      </w:pPr>
      <w:rPr>
        <w:rFonts w:ascii="Courier New" w:hAnsi="Courier New"/>
      </w:rPr>
    </w:lvl>
    <w:lvl w:ilvl="8" w:tplc="F78A13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376A96A">
      <w:start w:val="1"/>
      <w:numFmt w:val="bullet"/>
      <w:lvlText w:val=""/>
      <w:lvlJc w:val="left"/>
      <w:pPr>
        <w:ind w:left="720" w:hanging="360"/>
      </w:pPr>
      <w:rPr>
        <w:rFonts w:ascii="Symbol" w:hAnsi="Symbol"/>
      </w:rPr>
    </w:lvl>
    <w:lvl w:ilvl="1" w:tplc="CAEE9988">
      <w:start w:val="1"/>
      <w:numFmt w:val="bullet"/>
      <w:lvlText w:val="o"/>
      <w:lvlJc w:val="left"/>
      <w:pPr>
        <w:tabs>
          <w:tab w:val="num" w:pos="1440"/>
        </w:tabs>
        <w:ind w:left="1440" w:hanging="360"/>
      </w:pPr>
      <w:rPr>
        <w:rFonts w:ascii="Courier New" w:hAnsi="Courier New"/>
      </w:rPr>
    </w:lvl>
    <w:lvl w:ilvl="2" w:tplc="77BE4B36">
      <w:start w:val="1"/>
      <w:numFmt w:val="bullet"/>
      <w:lvlText w:val=""/>
      <w:lvlJc w:val="left"/>
      <w:pPr>
        <w:tabs>
          <w:tab w:val="num" w:pos="2160"/>
        </w:tabs>
        <w:ind w:left="2160" w:hanging="360"/>
      </w:pPr>
      <w:rPr>
        <w:rFonts w:ascii="Wingdings" w:hAnsi="Wingdings"/>
      </w:rPr>
    </w:lvl>
    <w:lvl w:ilvl="3" w:tplc="A71A0F78">
      <w:start w:val="1"/>
      <w:numFmt w:val="bullet"/>
      <w:lvlText w:val=""/>
      <w:lvlJc w:val="left"/>
      <w:pPr>
        <w:tabs>
          <w:tab w:val="num" w:pos="2880"/>
        </w:tabs>
        <w:ind w:left="2880" w:hanging="360"/>
      </w:pPr>
      <w:rPr>
        <w:rFonts w:ascii="Symbol" w:hAnsi="Symbol"/>
      </w:rPr>
    </w:lvl>
    <w:lvl w:ilvl="4" w:tplc="BAA60C6C">
      <w:start w:val="1"/>
      <w:numFmt w:val="bullet"/>
      <w:lvlText w:val="o"/>
      <w:lvlJc w:val="left"/>
      <w:pPr>
        <w:tabs>
          <w:tab w:val="num" w:pos="3600"/>
        </w:tabs>
        <w:ind w:left="3600" w:hanging="360"/>
      </w:pPr>
      <w:rPr>
        <w:rFonts w:ascii="Courier New" w:hAnsi="Courier New"/>
      </w:rPr>
    </w:lvl>
    <w:lvl w:ilvl="5" w:tplc="C666EE2C">
      <w:start w:val="1"/>
      <w:numFmt w:val="bullet"/>
      <w:lvlText w:val=""/>
      <w:lvlJc w:val="left"/>
      <w:pPr>
        <w:tabs>
          <w:tab w:val="num" w:pos="4320"/>
        </w:tabs>
        <w:ind w:left="4320" w:hanging="360"/>
      </w:pPr>
      <w:rPr>
        <w:rFonts w:ascii="Wingdings" w:hAnsi="Wingdings"/>
      </w:rPr>
    </w:lvl>
    <w:lvl w:ilvl="6" w:tplc="CB8684DC">
      <w:start w:val="1"/>
      <w:numFmt w:val="bullet"/>
      <w:lvlText w:val=""/>
      <w:lvlJc w:val="left"/>
      <w:pPr>
        <w:tabs>
          <w:tab w:val="num" w:pos="5040"/>
        </w:tabs>
        <w:ind w:left="5040" w:hanging="360"/>
      </w:pPr>
      <w:rPr>
        <w:rFonts w:ascii="Symbol" w:hAnsi="Symbol"/>
      </w:rPr>
    </w:lvl>
    <w:lvl w:ilvl="7" w:tplc="811ED688">
      <w:start w:val="1"/>
      <w:numFmt w:val="bullet"/>
      <w:lvlText w:val="o"/>
      <w:lvlJc w:val="left"/>
      <w:pPr>
        <w:tabs>
          <w:tab w:val="num" w:pos="5760"/>
        </w:tabs>
        <w:ind w:left="5760" w:hanging="360"/>
      </w:pPr>
      <w:rPr>
        <w:rFonts w:ascii="Courier New" w:hAnsi="Courier New"/>
      </w:rPr>
    </w:lvl>
    <w:lvl w:ilvl="8" w:tplc="D2A4563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1FA4C84">
      <w:start w:val="1"/>
      <w:numFmt w:val="bullet"/>
      <w:lvlText w:val=""/>
      <w:lvlJc w:val="left"/>
      <w:pPr>
        <w:ind w:left="720" w:hanging="360"/>
      </w:pPr>
      <w:rPr>
        <w:rFonts w:ascii="Symbol" w:hAnsi="Symbol"/>
      </w:rPr>
    </w:lvl>
    <w:lvl w:ilvl="1" w:tplc="D85860AC">
      <w:start w:val="1"/>
      <w:numFmt w:val="bullet"/>
      <w:lvlText w:val="o"/>
      <w:lvlJc w:val="left"/>
      <w:pPr>
        <w:tabs>
          <w:tab w:val="num" w:pos="1440"/>
        </w:tabs>
        <w:ind w:left="1440" w:hanging="360"/>
      </w:pPr>
      <w:rPr>
        <w:rFonts w:ascii="Courier New" w:hAnsi="Courier New"/>
      </w:rPr>
    </w:lvl>
    <w:lvl w:ilvl="2" w:tplc="44DACE28">
      <w:start w:val="1"/>
      <w:numFmt w:val="bullet"/>
      <w:lvlText w:val=""/>
      <w:lvlJc w:val="left"/>
      <w:pPr>
        <w:tabs>
          <w:tab w:val="num" w:pos="2160"/>
        </w:tabs>
        <w:ind w:left="2160" w:hanging="360"/>
      </w:pPr>
      <w:rPr>
        <w:rFonts w:ascii="Wingdings" w:hAnsi="Wingdings"/>
      </w:rPr>
    </w:lvl>
    <w:lvl w:ilvl="3" w:tplc="79E26496">
      <w:start w:val="1"/>
      <w:numFmt w:val="bullet"/>
      <w:lvlText w:val=""/>
      <w:lvlJc w:val="left"/>
      <w:pPr>
        <w:tabs>
          <w:tab w:val="num" w:pos="2880"/>
        </w:tabs>
        <w:ind w:left="2880" w:hanging="360"/>
      </w:pPr>
      <w:rPr>
        <w:rFonts w:ascii="Symbol" w:hAnsi="Symbol"/>
      </w:rPr>
    </w:lvl>
    <w:lvl w:ilvl="4" w:tplc="6EC0358E">
      <w:start w:val="1"/>
      <w:numFmt w:val="bullet"/>
      <w:lvlText w:val="o"/>
      <w:lvlJc w:val="left"/>
      <w:pPr>
        <w:tabs>
          <w:tab w:val="num" w:pos="3600"/>
        </w:tabs>
        <w:ind w:left="3600" w:hanging="360"/>
      </w:pPr>
      <w:rPr>
        <w:rFonts w:ascii="Courier New" w:hAnsi="Courier New"/>
      </w:rPr>
    </w:lvl>
    <w:lvl w:ilvl="5" w:tplc="0C9646E6">
      <w:start w:val="1"/>
      <w:numFmt w:val="bullet"/>
      <w:lvlText w:val=""/>
      <w:lvlJc w:val="left"/>
      <w:pPr>
        <w:tabs>
          <w:tab w:val="num" w:pos="4320"/>
        </w:tabs>
        <w:ind w:left="4320" w:hanging="360"/>
      </w:pPr>
      <w:rPr>
        <w:rFonts w:ascii="Wingdings" w:hAnsi="Wingdings"/>
      </w:rPr>
    </w:lvl>
    <w:lvl w:ilvl="6" w:tplc="60D8C74A">
      <w:start w:val="1"/>
      <w:numFmt w:val="bullet"/>
      <w:lvlText w:val=""/>
      <w:lvlJc w:val="left"/>
      <w:pPr>
        <w:tabs>
          <w:tab w:val="num" w:pos="5040"/>
        </w:tabs>
        <w:ind w:left="5040" w:hanging="360"/>
      </w:pPr>
      <w:rPr>
        <w:rFonts w:ascii="Symbol" w:hAnsi="Symbol"/>
      </w:rPr>
    </w:lvl>
    <w:lvl w:ilvl="7" w:tplc="11C4081C">
      <w:start w:val="1"/>
      <w:numFmt w:val="bullet"/>
      <w:lvlText w:val="o"/>
      <w:lvlJc w:val="left"/>
      <w:pPr>
        <w:tabs>
          <w:tab w:val="num" w:pos="5760"/>
        </w:tabs>
        <w:ind w:left="5760" w:hanging="360"/>
      </w:pPr>
      <w:rPr>
        <w:rFonts w:ascii="Courier New" w:hAnsi="Courier New"/>
      </w:rPr>
    </w:lvl>
    <w:lvl w:ilvl="8" w:tplc="61BAA5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7C21492">
      <w:start w:val="1"/>
      <w:numFmt w:val="bullet"/>
      <w:lvlText w:val=""/>
      <w:lvlJc w:val="left"/>
      <w:pPr>
        <w:ind w:left="720" w:hanging="360"/>
      </w:pPr>
      <w:rPr>
        <w:rFonts w:ascii="Symbol" w:hAnsi="Symbol"/>
      </w:rPr>
    </w:lvl>
    <w:lvl w:ilvl="1" w:tplc="8AB4AC7A">
      <w:start w:val="1"/>
      <w:numFmt w:val="bullet"/>
      <w:lvlText w:val="o"/>
      <w:lvlJc w:val="left"/>
      <w:pPr>
        <w:tabs>
          <w:tab w:val="num" w:pos="1440"/>
        </w:tabs>
        <w:ind w:left="1440" w:hanging="360"/>
      </w:pPr>
      <w:rPr>
        <w:rFonts w:ascii="Courier New" w:hAnsi="Courier New"/>
      </w:rPr>
    </w:lvl>
    <w:lvl w:ilvl="2" w:tplc="30A0F2D8">
      <w:start w:val="1"/>
      <w:numFmt w:val="bullet"/>
      <w:lvlText w:val=""/>
      <w:lvlJc w:val="left"/>
      <w:pPr>
        <w:tabs>
          <w:tab w:val="num" w:pos="2160"/>
        </w:tabs>
        <w:ind w:left="2160" w:hanging="360"/>
      </w:pPr>
      <w:rPr>
        <w:rFonts w:ascii="Wingdings" w:hAnsi="Wingdings"/>
      </w:rPr>
    </w:lvl>
    <w:lvl w:ilvl="3" w:tplc="F5602CDE">
      <w:start w:val="1"/>
      <w:numFmt w:val="bullet"/>
      <w:lvlText w:val=""/>
      <w:lvlJc w:val="left"/>
      <w:pPr>
        <w:tabs>
          <w:tab w:val="num" w:pos="2880"/>
        </w:tabs>
        <w:ind w:left="2880" w:hanging="360"/>
      </w:pPr>
      <w:rPr>
        <w:rFonts w:ascii="Symbol" w:hAnsi="Symbol"/>
      </w:rPr>
    </w:lvl>
    <w:lvl w:ilvl="4" w:tplc="A49EE43A">
      <w:start w:val="1"/>
      <w:numFmt w:val="bullet"/>
      <w:lvlText w:val="o"/>
      <w:lvlJc w:val="left"/>
      <w:pPr>
        <w:tabs>
          <w:tab w:val="num" w:pos="3600"/>
        </w:tabs>
        <w:ind w:left="3600" w:hanging="360"/>
      </w:pPr>
      <w:rPr>
        <w:rFonts w:ascii="Courier New" w:hAnsi="Courier New"/>
      </w:rPr>
    </w:lvl>
    <w:lvl w:ilvl="5" w:tplc="229E75CE">
      <w:start w:val="1"/>
      <w:numFmt w:val="bullet"/>
      <w:lvlText w:val=""/>
      <w:lvlJc w:val="left"/>
      <w:pPr>
        <w:tabs>
          <w:tab w:val="num" w:pos="4320"/>
        </w:tabs>
        <w:ind w:left="4320" w:hanging="360"/>
      </w:pPr>
      <w:rPr>
        <w:rFonts w:ascii="Wingdings" w:hAnsi="Wingdings"/>
      </w:rPr>
    </w:lvl>
    <w:lvl w:ilvl="6" w:tplc="CB10A174">
      <w:start w:val="1"/>
      <w:numFmt w:val="bullet"/>
      <w:lvlText w:val=""/>
      <w:lvlJc w:val="left"/>
      <w:pPr>
        <w:tabs>
          <w:tab w:val="num" w:pos="5040"/>
        </w:tabs>
        <w:ind w:left="5040" w:hanging="360"/>
      </w:pPr>
      <w:rPr>
        <w:rFonts w:ascii="Symbol" w:hAnsi="Symbol"/>
      </w:rPr>
    </w:lvl>
    <w:lvl w:ilvl="7" w:tplc="45CAD9E2">
      <w:start w:val="1"/>
      <w:numFmt w:val="bullet"/>
      <w:lvlText w:val="o"/>
      <w:lvlJc w:val="left"/>
      <w:pPr>
        <w:tabs>
          <w:tab w:val="num" w:pos="5760"/>
        </w:tabs>
        <w:ind w:left="5760" w:hanging="360"/>
      </w:pPr>
      <w:rPr>
        <w:rFonts w:ascii="Courier New" w:hAnsi="Courier New"/>
      </w:rPr>
    </w:lvl>
    <w:lvl w:ilvl="8" w:tplc="68B088F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B5E0E1C4">
      <w:start w:val="1"/>
      <w:numFmt w:val="bullet"/>
      <w:lvlText w:val=""/>
      <w:lvlJc w:val="left"/>
      <w:pPr>
        <w:ind w:left="720" w:hanging="360"/>
      </w:pPr>
      <w:rPr>
        <w:rFonts w:ascii="Symbol" w:hAnsi="Symbol"/>
      </w:rPr>
    </w:lvl>
    <w:lvl w:ilvl="1" w:tplc="C5D87AF8">
      <w:start w:val="1"/>
      <w:numFmt w:val="bullet"/>
      <w:lvlText w:val="o"/>
      <w:lvlJc w:val="left"/>
      <w:pPr>
        <w:tabs>
          <w:tab w:val="num" w:pos="1440"/>
        </w:tabs>
        <w:ind w:left="1440" w:hanging="360"/>
      </w:pPr>
      <w:rPr>
        <w:rFonts w:ascii="Courier New" w:hAnsi="Courier New"/>
      </w:rPr>
    </w:lvl>
    <w:lvl w:ilvl="2" w:tplc="047A3802">
      <w:start w:val="1"/>
      <w:numFmt w:val="bullet"/>
      <w:lvlText w:val=""/>
      <w:lvlJc w:val="left"/>
      <w:pPr>
        <w:tabs>
          <w:tab w:val="num" w:pos="2160"/>
        </w:tabs>
        <w:ind w:left="2160" w:hanging="360"/>
      </w:pPr>
      <w:rPr>
        <w:rFonts w:ascii="Wingdings" w:hAnsi="Wingdings"/>
      </w:rPr>
    </w:lvl>
    <w:lvl w:ilvl="3" w:tplc="0068D1CE">
      <w:start w:val="1"/>
      <w:numFmt w:val="bullet"/>
      <w:lvlText w:val=""/>
      <w:lvlJc w:val="left"/>
      <w:pPr>
        <w:tabs>
          <w:tab w:val="num" w:pos="2880"/>
        </w:tabs>
        <w:ind w:left="2880" w:hanging="360"/>
      </w:pPr>
      <w:rPr>
        <w:rFonts w:ascii="Symbol" w:hAnsi="Symbol"/>
      </w:rPr>
    </w:lvl>
    <w:lvl w:ilvl="4" w:tplc="47840BA8">
      <w:start w:val="1"/>
      <w:numFmt w:val="bullet"/>
      <w:lvlText w:val="o"/>
      <w:lvlJc w:val="left"/>
      <w:pPr>
        <w:tabs>
          <w:tab w:val="num" w:pos="3600"/>
        </w:tabs>
        <w:ind w:left="3600" w:hanging="360"/>
      </w:pPr>
      <w:rPr>
        <w:rFonts w:ascii="Courier New" w:hAnsi="Courier New"/>
      </w:rPr>
    </w:lvl>
    <w:lvl w:ilvl="5" w:tplc="98545D80">
      <w:start w:val="1"/>
      <w:numFmt w:val="bullet"/>
      <w:lvlText w:val=""/>
      <w:lvlJc w:val="left"/>
      <w:pPr>
        <w:tabs>
          <w:tab w:val="num" w:pos="4320"/>
        </w:tabs>
        <w:ind w:left="4320" w:hanging="360"/>
      </w:pPr>
      <w:rPr>
        <w:rFonts w:ascii="Wingdings" w:hAnsi="Wingdings"/>
      </w:rPr>
    </w:lvl>
    <w:lvl w:ilvl="6" w:tplc="4B0C888C">
      <w:start w:val="1"/>
      <w:numFmt w:val="bullet"/>
      <w:lvlText w:val=""/>
      <w:lvlJc w:val="left"/>
      <w:pPr>
        <w:tabs>
          <w:tab w:val="num" w:pos="5040"/>
        </w:tabs>
        <w:ind w:left="5040" w:hanging="360"/>
      </w:pPr>
      <w:rPr>
        <w:rFonts w:ascii="Symbol" w:hAnsi="Symbol"/>
      </w:rPr>
    </w:lvl>
    <w:lvl w:ilvl="7" w:tplc="0B10C826">
      <w:start w:val="1"/>
      <w:numFmt w:val="bullet"/>
      <w:lvlText w:val="o"/>
      <w:lvlJc w:val="left"/>
      <w:pPr>
        <w:tabs>
          <w:tab w:val="num" w:pos="5760"/>
        </w:tabs>
        <w:ind w:left="5760" w:hanging="360"/>
      </w:pPr>
      <w:rPr>
        <w:rFonts w:ascii="Courier New" w:hAnsi="Courier New"/>
      </w:rPr>
    </w:lvl>
    <w:lvl w:ilvl="8" w:tplc="D786E19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7C259C6">
      <w:start w:val="1"/>
      <w:numFmt w:val="bullet"/>
      <w:lvlText w:val=""/>
      <w:lvlJc w:val="left"/>
      <w:pPr>
        <w:ind w:left="720" w:hanging="360"/>
      </w:pPr>
      <w:rPr>
        <w:rFonts w:ascii="Symbol" w:hAnsi="Symbol"/>
      </w:rPr>
    </w:lvl>
    <w:lvl w:ilvl="1" w:tplc="54EA1A7A">
      <w:start w:val="1"/>
      <w:numFmt w:val="bullet"/>
      <w:lvlText w:val="o"/>
      <w:lvlJc w:val="left"/>
      <w:pPr>
        <w:tabs>
          <w:tab w:val="num" w:pos="1440"/>
        </w:tabs>
        <w:ind w:left="1440" w:hanging="360"/>
      </w:pPr>
      <w:rPr>
        <w:rFonts w:ascii="Courier New" w:hAnsi="Courier New"/>
      </w:rPr>
    </w:lvl>
    <w:lvl w:ilvl="2" w:tplc="0EC04530">
      <w:start w:val="1"/>
      <w:numFmt w:val="bullet"/>
      <w:lvlText w:val=""/>
      <w:lvlJc w:val="left"/>
      <w:pPr>
        <w:tabs>
          <w:tab w:val="num" w:pos="2160"/>
        </w:tabs>
        <w:ind w:left="2160" w:hanging="360"/>
      </w:pPr>
      <w:rPr>
        <w:rFonts w:ascii="Wingdings" w:hAnsi="Wingdings"/>
      </w:rPr>
    </w:lvl>
    <w:lvl w:ilvl="3" w:tplc="96C6C32E">
      <w:start w:val="1"/>
      <w:numFmt w:val="bullet"/>
      <w:lvlText w:val=""/>
      <w:lvlJc w:val="left"/>
      <w:pPr>
        <w:tabs>
          <w:tab w:val="num" w:pos="2880"/>
        </w:tabs>
        <w:ind w:left="2880" w:hanging="360"/>
      </w:pPr>
      <w:rPr>
        <w:rFonts w:ascii="Symbol" w:hAnsi="Symbol"/>
      </w:rPr>
    </w:lvl>
    <w:lvl w:ilvl="4" w:tplc="2DB25190">
      <w:start w:val="1"/>
      <w:numFmt w:val="bullet"/>
      <w:lvlText w:val="o"/>
      <w:lvlJc w:val="left"/>
      <w:pPr>
        <w:tabs>
          <w:tab w:val="num" w:pos="3600"/>
        </w:tabs>
        <w:ind w:left="3600" w:hanging="360"/>
      </w:pPr>
      <w:rPr>
        <w:rFonts w:ascii="Courier New" w:hAnsi="Courier New"/>
      </w:rPr>
    </w:lvl>
    <w:lvl w:ilvl="5" w:tplc="8D34AF70">
      <w:start w:val="1"/>
      <w:numFmt w:val="bullet"/>
      <w:lvlText w:val=""/>
      <w:lvlJc w:val="left"/>
      <w:pPr>
        <w:tabs>
          <w:tab w:val="num" w:pos="4320"/>
        </w:tabs>
        <w:ind w:left="4320" w:hanging="360"/>
      </w:pPr>
      <w:rPr>
        <w:rFonts w:ascii="Wingdings" w:hAnsi="Wingdings"/>
      </w:rPr>
    </w:lvl>
    <w:lvl w:ilvl="6" w:tplc="F6C21FB4">
      <w:start w:val="1"/>
      <w:numFmt w:val="bullet"/>
      <w:lvlText w:val=""/>
      <w:lvlJc w:val="left"/>
      <w:pPr>
        <w:tabs>
          <w:tab w:val="num" w:pos="5040"/>
        </w:tabs>
        <w:ind w:left="5040" w:hanging="360"/>
      </w:pPr>
      <w:rPr>
        <w:rFonts w:ascii="Symbol" w:hAnsi="Symbol"/>
      </w:rPr>
    </w:lvl>
    <w:lvl w:ilvl="7" w:tplc="8F3A27A8">
      <w:start w:val="1"/>
      <w:numFmt w:val="bullet"/>
      <w:lvlText w:val="o"/>
      <w:lvlJc w:val="left"/>
      <w:pPr>
        <w:tabs>
          <w:tab w:val="num" w:pos="5760"/>
        </w:tabs>
        <w:ind w:left="5760" w:hanging="360"/>
      </w:pPr>
      <w:rPr>
        <w:rFonts w:ascii="Courier New" w:hAnsi="Courier New"/>
      </w:rPr>
    </w:lvl>
    <w:lvl w:ilvl="8" w:tplc="C0AE8A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A6AD74A">
      <w:start w:val="1"/>
      <w:numFmt w:val="bullet"/>
      <w:lvlText w:val=""/>
      <w:lvlJc w:val="left"/>
      <w:pPr>
        <w:ind w:left="720" w:hanging="360"/>
      </w:pPr>
      <w:rPr>
        <w:rFonts w:ascii="Symbol" w:hAnsi="Symbol"/>
      </w:rPr>
    </w:lvl>
    <w:lvl w:ilvl="1" w:tplc="AA4E1C8A">
      <w:start w:val="1"/>
      <w:numFmt w:val="bullet"/>
      <w:lvlText w:val="o"/>
      <w:lvlJc w:val="left"/>
      <w:pPr>
        <w:tabs>
          <w:tab w:val="num" w:pos="1440"/>
        </w:tabs>
        <w:ind w:left="1440" w:hanging="360"/>
      </w:pPr>
      <w:rPr>
        <w:rFonts w:ascii="Courier New" w:hAnsi="Courier New"/>
      </w:rPr>
    </w:lvl>
    <w:lvl w:ilvl="2" w:tplc="5F0604DA">
      <w:start w:val="1"/>
      <w:numFmt w:val="bullet"/>
      <w:lvlText w:val=""/>
      <w:lvlJc w:val="left"/>
      <w:pPr>
        <w:tabs>
          <w:tab w:val="num" w:pos="2160"/>
        </w:tabs>
        <w:ind w:left="2160" w:hanging="360"/>
      </w:pPr>
      <w:rPr>
        <w:rFonts w:ascii="Wingdings" w:hAnsi="Wingdings"/>
      </w:rPr>
    </w:lvl>
    <w:lvl w:ilvl="3" w:tplc="91EA3418">
      <w:start w:val="1"/>
      <w:numFmt w:val="bullet"/>
      <w:lvlText w:val=""/>
      <w:lvlJc w:val="left"/>
      <w:pPr>
        <w:tabs>
          <w:tab w:val="num" w:pos="2880"/>
        </w:tabs>
        <w:ind w:left="2880" w:hanging="360"/>
      </w:pPr>
      <w:rPr>
        <w:rFonts w:ascii="Symbol" w:hAnsi="Symbol"/>
      </w:rPr>
    </w:lvl>
    <w:lvl w:ilvl="4" w:tplc="036E14D6">
      <w:start w:val="1"/>
      <w:numFmt w:val="bullet"/>
      <w:lvlText w:val="o"/>
      <w:lvlJc w:val="left"/>
      <w:pPr>
        <w:tabs>
          <w:tab w:val="num" w:pos="3600"/>
        </w:tabs>
        <w:ind w:left="3600" w:hanging="360"/>
      </w:pPr>
      <w:rPr>
        <w:rFonts w:ascii="Courier New" w:hAnsi="Courier New"/>
      </w:rPr>
    </w:lvl>
    <w:lvl w:ilvl="5" w:tplc="A5D0C3D2">
      <w:start w:val="1"/>
      <w:numFmt w:val="bullet"/>
      <w:lvlText w:val=""/>
      <w:lvlJc w:val="left"/>
      <w:pPr>
        <w:tabs>
          <w:tab w:val="num" w:pos="4320"/>
        </w:tabs>
        <w:ind w:left="4320" w:hanging="360"/>
      </w:pPr>
      <w:rPr>
        <w:rFonts w:ascii="Wingdings" w:hAnsi="Wingdings"/>
      </w:rPr>
    </w:lvl>
    <w:lvl w:ilvl="6" w:tplc="CE2ACE44">
      <w:start w:val="1"/>
      <w:numFmt w:val="bullet"/>
      <w:lvlText w:val=""/>
      <w:lvlJc w:val="left"/>
      <w:pPr>
        <w:tabs>
          <w:tab w:val="num" w:pos="5040"/>
        </w:tabs>
        <w:ind w:left="5040" w:hanging="360"/>
      </w:pPr>
      <w:rPr>
        <w:rFonts w:ascii="Symbol" w:hAnsi="Symbol"/>
      </w:rPr>
    </w:lvl>
    <w:lvl w:ilvl="7" w:tplc="BCA6DC3C">
      <w:start w:val="1"/>
      <w:numFmt w:val="bullet"/>
      <w:lvlText w:val="o"/>
      <w:lvlJc w:val="left"/>
      <w:pPr>
        <w:tabs>
          <w:tab w:val="num" w:pos="5760"/>
        </w:tabs>
        <w:ind w:left="5760" w:hanging="360"/>
      </w:pPr>
      <w:rPr>
        <w:rFonts w:ascii="Courier New" w:hAnsi="Courier New"/>
      </w:rPr>
    </w:lvl>
    <w:lvl w:ilvl="8" w:tplc="AABC9CBC">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517DA"/>
    <w:rsid w:val="00077EFD"/>
    <w:rsid w:val="0015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A69A3"/>
  <w15:docId w15:val="{6B0295CE-D403-C04D-B94F-E9EBF0B0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20" w:lineRule="atLeast"/>
    </w:pPr>
    <w:rPr>
      <w:color w:val="231F20"/>
    </w:rPr>
  </w:style>
  <w:style w:type="paragraph" w:customStyle="1" w:styleId="divdocumentdivfirstsection">
    <w:name w:val="div_document_div_firstsection"/>
    <w:basedOn w:val="Normal"/>
  </w:style>
  <w:style w:type="character" w:customStyle="1" w:styleId="monogram">
    <w:name w:val="monogram"/>
    <w:basedOn w:val="DefaultParagraphFont"/>
  </w:style>
  <w:style w:type="character" w:customStyle="1" w:styleId="divname">
    <w:name w:val="div_name"/>
    <w:basedOn w:val="div"/>
    <w:rPr>
      <w:color w:val="576D7B"/>
      <w:sz w:val="68"/>
      <w:szCs w:val="68"/>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table" w:customStyle="1" w:styleId="divdocumentdivPARAGRAPHNAME">
    <w:name w:val="div_document_div_PARAGRAPH_NAME"/>
    <w:basedOn w:val="TableNormal"/>
    <w:tblPr/>
  </w:style>
  <w:style w:type="paragraph" w:customStyle="1" w:styleId="divdocumentsectionSECTIONCNTC">
    <w:name w:val="div_document_section_SECTION_CNTC"/>
    <w:basedOn w:val="Normal"/>
  </w:style>
  <w:style w:type="character" w:customStyle="1" w:styleId="divaddress">
    <w:name w:val="div_address"/>
    <w:basedOn w:val="div"/>
    <w:rPr>
      <w:sz w:val="22"/>
      <w:szCs w:val="22"/>
      <w:bdr w:val="none" w:sz="0" w:space="0" w:color="auto"/>
      <w:vertAlign w:val="baseline"/>
    </w:rPr>
  </w:style>
  <w:style w:type="character" w:customStyle="1" w:styleId="divdocumenticonstableiconPlaceL">
    <w:name w:val="div_document_iconstable_iconPlaceL"/>
    <w:basedOn w:val="DefaultParagraphFont"/>
  </w:style>
  <w:style w:type="character" w:customStyle="1" w:styleId="divdocumenticonstablemltField">
    <w:name w:val="div_document_iconstable_mltField"/>
    <w:basedOn w:val="DefaultParagraphFont"/>
  </w:style>
  <w:style w:type="table" w:customStyle="1" w:styleId="divdocumenticonstable">
    <w:name w:val="div_document_iconstable"/>
    <w:basedOn w:val="TableNormal"/>
    <w:tblPr/>
  </w:style>
  <w:style w:type="table" w:customStyle="1" w:styleId="divdocumentdivPARAGRAPHCNTC">
    <w:name w:val="div_document_div_PARAGRAPH_CNTC"/>
    <w:basedOn w:val="TableNormal"/>
    <w:tblPr/>
  </w:style>
  <w:style w:type="character" w:customStyle="1" w:styleId="divdocumentsectiontwocolsectiondivheading">
    <w:name w:val="div_document_section_twocolsection_div_heading"/>
    <w:basedOn w:val="DefaultParagraphFont"/>
  </w:style>
  <w:style w:type="paragraph" w:customStyle="1" w:styleId="divdocumentsectiontwocolsectiondivheadingdivsectiontitle">
    <w:name w:val="div_document_section_twocolsection_div_heading_div_sectiontitle"/>
    <w:basedOn w:val="Normal"/>
    <w:pPr>
      <w:pBdr>
        <w:top w:val="none" w:sz="0" w:space="2" w:color="auto"/>
      </w:pBdr>
    </w:pPr>
  </w:style>
  <w:style w:type="character" w:customStyle="1" w:styleId="divdocumentsectiontwocolsectiondivheadingdivsectiontitleCharacter">
    <w:name w:val="div_document_section_twocolsection_div_heading_div_sectiontitle Character"/>
    <w:basedOn w:val="DefaultParagraphFont"/>
  </w:style>
  <w:style w:type="character" w:customStyle="1" w:styleId="divdocumentsectiontwocolsectiondivparagraphWrapper">
    <w:name w:val="div_document_section_twocolsection_div_paragraphWrapper"/>
    <w:basedOn w:val="DefaultParagraphFont"/>
  </w:style>
  <w:style w:type="character" w:customStyle="1" w:styleId="divdocumentdivparagraphWrapperdivparaCell">
    <w:name w:val="div_document_div_paragraphWrapper_div_paraCell"/>
    <w:basedOn w:val="DefaultParagraphFont"/>
  </w:style>
  <w:style w:type="character" w:customStyle="1" w:styleId="divdocumentdivparagraphsinglecolumn">
    <w:name w:val="div_document_div_paragraph_singlecolumn"/>
    <w:basedOn w:val="DefaultParagraphFont"/>
  </w:style>
  <w:style w:type="paragraph" w:customStyle="1" w:styleId="divdocumentulli">
    <w:name w:val="div_document_ul_li"/>
    <w:basedOn w:val="Normal"/>
    <w:pPr>
      <w:pBdr>
        <w:left w:val="none" w:sz="0" w:space="8" w:color="auto"/>
      </w:pBdr>
    </w:pPr>
  </w:style>
  <w:style w:type="table" w:customStyle="1" w:styleId="divdocumentsectiontwocolsectionnotlangSecnotinfoSecdivparagraphWrapperdivparagraph">
    <w:name w:val="div_document_section_twocolsection_not(.langSec)_not(.infoSec)_div_paragraphWrapper_div_paragraph"/>
    <w:basedOn w:val="TableNormal"/>
    <w:tblPr/>
  </w:style>
  <w:style w:type="table" w:customStyle="1" w:styleId="divdocumentsectiontwocolsection">
    <w:name w:val="div_document_section_twocolsection"/>
    <w:basedOn w:val="TableNormal"/>
    <w:tblPr/>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character" w:customStyle="1" w:styleId="u">
    <w:name w:val="u"/>
    <w:basedOn w:val="DefaultParagraphFont"/>
    <w:rPr>
      <w:sz w:val="24"/>
      <w:szCs w:val="24"/>
      <w:bdr w:val="none" w:sz="0" w:space="0" w:color="auto"/>
      <w:vertAlign w:val="baseline"/>
    </w:rPr>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paragraph" w:customStyle="1" w:styleId="singlecolumnspanpaddedlinenth-child1">
    <w:name w:val="singlecolumn_span_paddedline_nth-child(1)"/>
    <w:basedOn w:val="Normal"/>
  </w:style>
  <w:style w:type="character" w:customStyle="1" w:styleId="degree">
    <w:name w:val="degree"/>
    <w:basedOn w:val="DefaultParagraphFont"/>
    <w:rPr>
      <w:b/>
      <w:bCs/>
    </w:rPr>
  </w:style>
  <w:style w:type="character" w:customStyle="1" w:styleId="jobdates">
    <w:name w:val="jobdates"/>
    <w:basedOn w:val="DefaultParagraphFont"/>
    <w:rPr>
      <w:cap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inglecolumnspanpaddedlinenth-child1Character">
    <w:name w:val="singlecolumn_span_paddedline_nth-child(1) Character"/>
    <w:basedOn w:val="DefaultParagraphFont"/>
  </w:style>
  <w:style w:type="character" w:customStyle="1" w:styleId="jobtitle">
    <w:name w:val="jobtitle"/>
    <w:basedOn w:val="DefaultParagraphFont"/>
    <w:rPr>
      <w:b/>
      <w:bCs/>
      <w:caps/>
      <w:color w:val="576D7B"/>
    </w:rPr>
  </w:style>
  <w:style w:type="character" w:customStyle="1" w:styleId="datesWrapper">
    <w:name w:val="datesWrapper"/>
    <w:basedOn w:val="DefaultParagraphFont"/>
    <w:rPr>
      <w:i/>
      <w:iCs/>
    </w:rPr>
  </w:style>
  <w:style w:type="character" w:customStyle="1" w:styleId="spanpaddedlineCharacter">
    <w:name w:val="span_paddedline Character"/>
    <w:basedOn w:val="span"/>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VAUGHAN</dc:title>
  <cp:lastModifiedBy>Fubu Boo</cp:lastModifiedBy>
  <cp:revision>1</cp:revision>
  <dcterms:created xsi:type="dcterms:W3CDTF">2021-02-08T17:15:00Z</dcterms:created>
  <dcterms:modified xsi:type="dcterms:W3CDTF">2021-02-08T17:16:00Z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ef6a7db0-3946-4711-84a8-4093e4de1018</vt:lpwstr>
  </property>
  <property fmtid="{D5CDD505-2E9C-101B-9397-08002B2CF9AE}" pid="3" name="x1ye=0">
    <vt:lpwstr>zEUAAB+LCAAAAAAABAAUm8V2rEAURT+IAW5D3N2ZQePu9vUvL8OsXkBX1T1n73SHphCYIGGExmgYZVlUQHGI5nGEp8S/HwYf3VEJwDMcmez1tf6OpQ31cprKGac/1W79+PTH2Y2a07OhzkNXdM/GuzlJqpvBeNlXHbeRumXdXDxk0eGVJ6vtnL+f/7xcfZVGaslNqKAH4m1xCWdZEtKO+yKyrF/dJ1Q6yQQOh7V+1XtVPilUMCtNYBXSFdI1Flm</vt:lpwstr>
  </property>
  <property fmtid="{D5CDD505-2E9C-101B-9397-08002B2CF9AE}" pid="4" name="x1ye=1">
    <vt:lpwstr>blT83zH2p8q4ppVrgVZgCo0qDeVt5tSX9Ks3JkyennoblVAtF9LuHs5aaWE0lINAaeoBCvNZTAygbfg1Ra6cJ5745fxHxBu24sEaK4nyLlxDeX5SLrLSkLSa25tx5KSZftPWQEpgc+DBMU0BHF5B4HNPDEl5G5R2R2losDXvqdQ1JdTRdH0awv++WVf0u6pbduuxcO1lPeeHn+eD4qpoSRD7MFrD6Wd46A1i5HY8B591ns+JbTiy9idXWhyRA96</vt:lpwstr>
  </property>
  <property fmtid="{D5CDD505-2E9C-101B-9397-08002B2CF9AE}" pid="5" name="x1ye=10">
    <vt:lpwstr>j3eZ1eamzjiu8DQ+cPxM49L2DMY2mVK4wzGMQwEYtiU1M2JMOxxl0x6PdJT+7ivpf4PTXqoAuhjgn6cagN7OnXsCLvCyRDuLb3CXuyFBueFlazZacyVENHLyjaioQ4Zbg4zNLVgxBYH6dCN4VAldH22OeNrcFp+DxQhFa7N220NEEOjOr4fbi6+DLUe7zRlOhON00XW2YW0hK4zg16TTA4y80b1ebNLGMOdYaSCvDxUS8GFxuqUTHMNi9+s5tnF</vt:lpwstr>
  </property>
  <property fmtid="{D5CDD505-2E9C-101B-9397-08002B2CF9AE}" pid="6" name="x1ye=11">
    <vt:lpwstr>CJv/3s6fyrE7csMxHdoopBxpYuOP+iiDiJsWtuP6tZ32mpjOIZdxiPAw6w3Y3ZF7vxp/giQuOAt9kiz0t+VcCjtlANtcoWe1o+jLs5dXuaohkBNfL03POVpOmY+jdqx2YfL++sH4X1alF6+tDG8YlQJ1gARPB/Lk0P2fWCeRLsVSJ01oZ22KyB2ExsyuEowUwwtLRcI2C0IRVjmAa27oTRT2WoHDZyjbgiUzezfZSE360fyePxFGmbWd3eUBv/4</vt:lpwstr>
  </property>
  <property fmtid="{D5CDD505-2E9C-101B-9397-08002B2CF9AE}" pid="7" name="x1ye=12">
    <vt:lpwstr>IgJnZmVYCpnCdgPXZtlshBM5rkUndl4ioDc21Oj/YBS6jQwatsClo3V94SyZlgDupNfLx5X6C6o+PVDqD3OZgkQ2WOH2w4v5ppMe7KvC33MgbwQuS36jh0ZO5PRHpbGIBRHVYcL3V6DvCO++Wp8Zi9JfPMaimGtOaTBnDRSwE111rgJfoYC/BS41N4Y68Aj80OHCboubWPEUMhjLObhndF6DFmxxQIiryfLtwcTvxW4tI98SkxjOMwa6Xc2KVST</vt:lpwstr>
  </property>
  <property fmtid="{D5CDD505-2E9C-101B-9397-08002B2CF9AE}" pid="8" name="x1ye=13">
    <vt:lpwstr>TFbxQDUqPHG1MnsGZ7oeCrW/VWPst4j5I/cjoytPxBWQ9yDGPxRzqf54iFpEV4VS8S2867uQrw3RcHCByAnTnl2qmQtYvtTYhHn2XYvCqP7kHXjcAgkMQ99kcFOY77Ok4Ny6yyPxZdruSnfXwuqSkoESQqqGET30aL0s/APPR3w3d+wBt8yYBeErmE9XlzV5JD/E4QdkvLdYK8Uj23pFc1/4m8nRhA7FTU8OYJsNPcm+Sv/W+Um7iyLhRhzn+yO</vt:lpwstr>
  </property>
  <property fmtid="{D5CDD505-2E9C-101B-9397-08002B2CF9AE}" pid="9" name="x1ye=14">
    <vt:lpwstr>qMboEqcMgDlK1KylEiWHNNM47DGOqDz7xQpBHJgzrZ5e4Sf2HHlm2wrSwq1SfvcZi+CCYAR39k5Zq835Y2czLLD2Sp5z5vPsjtpLovSvThv/Mh/CyHmAk8fP9qoD6pv5s7nbSU82FfClpo3LsrBJi2Lm9tp1CQBnd0ZvTLUuBnBwESR7aWKhYukXW2MCwywKU9CPN+GvoFfHx8GHcTQ9vLEp6t2o8UQyDi3E1pLfyLWPtXuLV+/HmL+Hy9lPeR/</vt:lpwstr>
  </property>
  <property fmtid="{D5CDD505-2E9C-101B-9397-08002B2CF9AE}" pid="10" name="x1ye=15">
    <vt:lpwstr>tyCxHE3od0P3auhhnVZIr7Zx9eJkFVg1ZPmp05iecBx1dfGaCJHW6i6tsLfrPQj1jgfEoGFTABb7TL87BpLG8grC9FJzDKaVmrMTMTAB1OC7w9EsAAgxaS4cOj44uMYTp17bCtU461OgD9qL6sNgqIN7d/plMOrlGcFTRCZKWIEpN6HZgWqKFkHvi4n+LkLOvT4Vo7JbRHSlcyS5x9cwACfP9bIIDLQFVl69y3vWvpkSQIoFF513FbUko+uXmKW</vt:lpwstr>
  </property>
  <property fmtid="{D5CDD505-2E9C-101B-9397-08002B2CF9AE}" pid="11" name="x1ye=16">
    <vt:lpwstr>Iazdq03XibZj9ewHEuJ0VH7gKIHKOD3v5dLincRiLMc027hcpcd/UlGKj3Xzwl/CvjX0m0F1BOuui9WF0QwrP0g0gjubDPw6f1lOy7Nyu3cZJ39/tv0NLkE91pxc4eUQxrLDANjrIGmI4wnBiOPfS5sGNH5xb83TjXi69OBKwo80EBbwrAtA6dPANmxlR+M0plmMu7i1PTkof/LqwySH/S2w9zdQtihTIbJaiuFfDKQTXfpCkJAV1Df460rJIvO</vt:lpwstr>
  </property>
  <property fmtid="{D5CDD505-2E9C-101B-9397-08002B2CF9AE}" pid="12" name="x1ye=17">
    <vt:lpwstr>LJclG7s+H03sIV23BkVBnI0bSH06RRK1ygj93Cvl40ZXczYCelrKmlIsnGzUSmmQr5p64kTFGbJX2L+sjI5UR5ibLMx1LW5Y1+hAPPjXFbWhzWf67oJEqdvno02MjRheij5jLS/qbALMctmFHJ8ppSuOnQwsWQoATLzJ/GPZmPYrh5jzjuHarU0VuCn/qHGE/09mIo8kGTnM93PBDwprHVJXAwfKHSJb7Skos7c85XFY1XMi6poEVBcnUmfWhfd</vt:lpwstr>
  </property>
  <property fmtid="{D5CDD505-2E9C-101B-9397-08002B2CF9AE}" pid="13" name="x1ye=18">
    <vt:lpwstr>5XZVE0/7q2guVTOJsYvDOK1p2Oyk0jkuC/Owc8w99IllecjwPwtl0Q/ZehNnkR3cDj3hYYeaYhf3b2d8Dy+pPs4JcknNFQSOTIFKkzKfIO2gV0Ir7Lm3WT0AuY26fXej+ICab6HiS+1KUXYFjsGNw1D8q1xaFg7BQ97Rk8WfWLFvicmkpXU7TCOm9hIcIVXVZZhmKoqKpofmmkXVzNplMMwoeoT9At+AusdNzQKhVbMw6CeYlagTKBEb41eqwk5</vt:lpwstr>
  </property>
  <property fmtid="{D5CDD505-2E9C-101B-9397-08002B2CF9AE}" pid="14" name="x1ye=19">
    <vt:lpwstr>avaxeUP+sWvSgYIJSafE0lhIQrHZa9jN9GvCiJKOme+8BON7KHJ2/viwOcLgKOskyYzntXAw2cEmfUZvrxG+fFUI2Mkpt/VGbiRMcU+AbCIjjywr9VHgWIb/fVhrzS+fnWQ9+RvC4TiHfRw3AYJebJFQR6aIyhY+TEeCAfJCr+fVDQ8cV1oMn1YN5IhLg/JvMAP7uxk7dCVGgmrDoSNXsO9RNuTZtvW3vxDNGuxU3GNmPw4Gfag0T94HGR0OqLe</vt:lpwstr>
  </property>
  <property fmtid="{D5CDD505-2E9C-101B-9397-08002B2CF9AE}" pid="15" name="x1ye=2">
    <vt:lpwstr>yekpF0MKsyustKRAXIBN64hweYrL54iLajRyHpFCX/PFW/z5XswYZbKL3lHhMwrkvKCok1dT5OFjV/Pbg/W7LNh54Taf7aV1+dpAaNBT5wb5oZssyWXbHD5HdiMpbLU9TwjuFoM+8rDYC97cZn0UxpiMTILSrgRgznBXwYsANmQDWwAgALyrZ97Nt+BWCTV0TxCCBrZMkcCxTDwk9xk458OL3nIf6RTnQj3LyMZ0Jthhi1Ef133tMgwgF/z2fLL</vt:lpwstr>
  </property>
  <property fmtid="{D5CDD505-2E9C-101B-9397-08002B2CF9AE}" pid="16" name="x1ye=20">
    <vt:lpwstr>8wDy/sG0hn1AsMqGcHgcsoEhlILyo0Q+vNodEqZxeadxM+K+XqUb6NVYsaWwqGsXmYHmIJZK7MVzkp0T5ioef/3mpXSM0UlNPMXOXxyX0SdvrXduOknP+1ACzR0xQYrvDbo+n8i0r9S+mcI7ynAAFavYhvNXuKDOl/JXm9jjX+kzUOBoCL4j4ElFGzn+Exs1FfXcEelqQPJ9vUAd1bA9yv7ONhuChQWYFTZTmeej6Dhg0XS6Wobey8pexgjSXqP</vt:lpwstr>
  </property>
  <property fmtid="{D5CDD505-2E9C-101B-9397-08002B2CF9AE}" pid="17" name="x1ye=21">
    <vt:lpwstr>lsUpuO21b8bDMW/fa2RTLfLFSyB/8MQyDf9RzgbRxnOZUQSLiq5VCpMUZ11Vj3Lxjya/rOKmx0PptrZy4KKGCLiK0aPcCG+Pj5sTL2lQvFHHKnQBer0weR2L6tS4NWMWzZ3lk7GuKqW3OTXwlqjinlifwnLcP7mTWU8iA/YnGElIRcaUC67M7e/QHdhHtSh3IKv/ALIJvivMHfHcgZLOmqRza9s84Bj1Y/rJELwrhLWHXfvL3SDpmJFl9xX0CkT</vt:lpwstr>
  </property>
  <property fmtid="{D5CDD505-2E9C-101B-9397-08002B2CF9AE}" pid="18" name="x1ye=22">
    <vt:lpwstr>LGYLaL8fY3sU9Z6xMbr2qxbI3iGrLsVMufbrtfl5H+z6JDx0/mBJ4mTRfccfchJEgO/5L+xGquHfSjnOq1IKJ6vLQIzMBYEadNWVz7br5Akyyp4JgSConf34epM301GZeG4Cn3a+80uTGgJFt+vy33puUPKwrdYLMuJVTKlRgePDB65H8Vwxy5NWR5MkDGH/w5IQ3SNx5MVlrgmerA6jRuFwU4iYBTGblpD5ryrwq5v5KW7fUCfvFnZ9u1VyFxM</vt:lpwstr>
  </property>
  <property fmtid="{D5CDD505-2E9C-101B-9397-08002B2CF9AE}" pid="19" name="x1ye=23">
    <vt:lpwstr>K8bsfJ4rks+Sya84Z6p6EZQBwPZ9TwihxfwSOaHJNsfcV66N1eD0nZYYaIKIUcUiM7+DlnSQind5EJG19fs9hdwhvw1pswvmd7NcmObtuiaGQ6y4yOD8p8b8ULT3Jrf3ab1RznbjG2SomCRdQ00ScPeJ8MRdBI/2KWdzM8pVaisW3PNcWCK/CsH7gHuv65GvJVh84wozChl/UfxnGe+nOmXQ6+FGE60CEu/9gQ2cNgjR0X4mqxBEZv3A4xf3Pzl</vt:lpwstr>
  </property>
  <property fmtid="{D5CDD505-2E9C-101B-9397-08002B2CF9AE}" pid="20" name="x1ye=24">
    <vt:lpwstr>5WI8hRt2Nrfhcp8XqmQyLc1/Ysuq5s/js/VUu/B6Am+XvqSJ3EZXqoS3LgenC3L/Miuuha6ZDQl3dxlsWIfArT+pIcx5eX3FazD/jaQ1+yG431bo23LFz7roRhB5h4OLzTYNOp4/tYauN0xFQKKz7M0NaA1oZqxRwPvbzfYyJRWFyUiy0knI1efe/rBA+ntw/k+WWTbwVJ7/OllsqzflpV2vVQ2HLOb43cUy92zH0SKYF4YffILni1OyYP3OVJv</vt:lpwstr>
  </property>
  <property fmtid="{D5CDD505-2E9C-101B-9397-08002B2CF9AE}" pid="21" name="x1ye=25">
    <vt:lpwstr>gTJJJSDbN/NQNQ4UW/UaocmkD+uNVnbGYJfKfhBTSrsF4zw+iVjh7aSS1Uh40WKKf8EMZw1b2CwOdd/bV20/fRgrzvKfSdtW1QKnBsrIqUSxn7neyFzwG6bNuT4d6h4wgLqXUYfo0CxRwbCHCtF7Hg0YLdzdZPIZhHIi+Uf3u0owZjHrXzp9iUHyMG5iRquJkuU+AkYfWhnP63NqdUmTiPQ0QoMQlb7oKTF9xFBozQFlYMtkj+eFLNZtJA3+UWf</vt:lpwstr>
  </property>
  <property fmtid="{D5CDD505-2E9C-101B-9397-08002B2CF9AE}" pid="22" name="x1ye=26">
    <vt:lpwstr>/EEMi5z50bIcjexwctC0zC4VN3zGaXF/sjzr82nPxqN+RnCODSJFSU3MRWKv+oJmp0+mFC8d5W8f0GA9bnyZgpEMQEe14vlXUYlW5PKDT0psGATlOC5KUrcTZ1jyoAQg98UjIisSwGm9pVfPs+hSUDYM0OwkCVoudSuB5IMVvDLSPqtBcPDu7NV0Un/C9E8izdjamR4BXP+58aBtQE8ymzz48OykiGN1pYWknXbnTGRJQ9Am5NehOCLncBrFVFl</vt:lpwstr>
  </property>
  <property fmtid="{D5CDD505-2E9C-101B-9397-08002B2CF9AE}" pid="23" name="x1ye=27">
    <vt:lpwstr>OjYizuxGST1fWh2I+52GwHfO5xWVLhaJuPYdjQ+Ao5yuDYyJT+tvRrAgBaiKVUIN6mU6MWKkIstn1/i1bP9r/FFERXNgMut4wfcj47zfgl7jJHxQbF8hg7Ux/qJVvb7mdIo4ltoFb64OKLeT71MUgFfkxD5Y8o0MGMum6FSIey/KIg5ioUGIA8V8f79jejA/g3oGb9iBp5jt/Ih8m64PYtbQa7oPHlU6y7lEDp/rYDCEMguIfFSuoQiLOPkyGMh</vt:lpwstr>
  </property>
  <property fmtid="{D5CDD505-2E9C-101B-9397-08002B2CF9AE}" pid="24" name="x1ye=28">
    <vt:lpwstr>wQbVIWL4Swjm2YMuXuMJUHssxlFZ9dcDLqKFbphyh/2Oz0gH9RTrcgfxVKogTF2LzJbl6Cy+2GcZ1s/tpx/m7GVy54Yo0YlbK3G9HY3itHUK8i0+ntgolcv6MIIZko9P3aebzjwD13BhjLpROJM90RWZDU8hk28v+RozpYbKQvzF4QokBXWUaNSz3N1j8P39wPcQOMJp6q3U4IoTsqOSjEypKaHhQZH9KKgTNraefGj8bVr85Qms1nKl0KFCXiX</vt:lpwstr>
  </property>
  <property fmtid="{D5CDD505-2E9C-101B-9397-08002B2CF9AE}" pid="25" name="x1ye=29">
    <vt:lpwstr>ifHWK5jFwwuUloSRz5xQrN0vjMw9OknoZGapJVhDBh90agiMMKobZj6M8jhsO+g3XcvQlBm3n9JUQ3A5bko8rks7+85RWp4cZ6ioVVt1nXs/+kZNf+uFHS7LLEz7i3oV8Zyprb5uHwe0gdAeiXNR1ZqbkyG2UXAyqKhqPiUL+a7zBrdMu5HCIks9MrqEIutEeajrsFaIBhkcRaoR53auNTJWocFRIt1haAaWZLTY5TKC3tw/00gjlMxGtt8KrwP</vt:lpwstr>
  </property>
  <property fmtid="{D5CDD505-2E9C-101B-9397-08002B2CF9AE}" pid="26" name="x1ye=3">
    <vt:lpwstr>fPR8ydOGxIYBnvfYEoPaNKGLdUDSyjWNuUvXfG1KjeOQGmyh4yinLEwFhyWoSxMp8vZgIJwSBfc76OIVMDe2GGLVqGWKgxgQI/JSh7z55GdArgF4I1YlaKvUpuDHwkaKUUf5EP3Vt3DRnfGfLLeS7IxNWGA/zjLZzUGSkv7ZQGSN2HEj4jCY0tKXBlR/+uxIJi7+hkWtxYSyv+y3aiWEIdTKUfTnwbYUVNYn95df5cYKoYYoKHE68Ua0FaFlt28</vt:lpwstr>
  </property>
  <property fmtid="{D5CDD505-2E9C-101B-9397-08002B2CF9AE}" pid="27" name="x1ye=30">
    <vt:lpwstr>ePEMeelqCXpbCulAzBBkheEp84eloZ60Gmp62PvId/IeOfMSFVhSAAp/nHJbuFKqZ+is6nKCc1Fo2YDDiAcBm9QuFq3XsspsSsnCytkgNe0dr+GQeSy0PWwA62xLLAsIqzbKrBPlzrLyc1Sz5ZO3Ua1pS0gEJ0GvLoVDlgiiH4kQBR/D1XZjpuJREVZjaUy+uSXlCtoaZ4W2bZujI0EAr9DU8nBuTk+9cOLLHsXSxGS2s8QXPFj9kUFrplBvZ4M</vt:lpwstr>
  </property>
  <property fmtid="{D5CDD505-2E9C-101B-9397-08002B2CF9AE}" pid="28" name="x1ye=31">
    <vt:lpwstr>13ftZgBxQsxnmK5FZjSq5/CtMcX5CJA81Kpwpi8x3gl3WaSeHhpIzLiSIC72oekfzBM/K1I+I6CkzCn1WdLO111k/FS6M3ZV2OrVJTkWwqm+BQhgWBpqxg/W5h2mJHPG+U6QcDpEbUYiM3TeyVaFAW/ZkfNyBL8WYBXGDlqY1/O7EC2vhw5SdTpcHGDM7wVZway5bPOIl4oSxhthFSAATuH70egovujN3hqaLt6SUsLY1P/K3jtR9X01PoVyDd0</vt:lpwstr>
  </property>
  <property fmtid="{D5CDD505-2E9C-101B-9397-08002B2CF9AE}" pid="29" name="x1ye=32">
    <vt:lpwstr>65u7WKCboC6C/JLGcmToQasIG6chWF/18achju5AdtGJj6FBNuCJSYnn2nLua4O1leB0nZzl3GNWIQ+rYJWaFFv7Lr5suexkMsutezeddFI90vN3QHdaAwaWXWj4clMz+FsQqNA5/yrIK6cG+EYwVqQVROapvyLRRXe3fneZWXYMjQgp7PjGj4lrbiEqmVOP6xWChJ8buxCZ7Jx61u+CclmEgpQ91Yi+kscjJNNIhT91rNLCyozhis42cnyD0o8</vt:lpwstr>
  </property>
  <property fmtid="{D5CDD505-2E9C-101B-9397-08002B2CF9AE}" pid="30" name="x1ye=33">
    <vt:lpwstr>fPUFTM74xswBqHhS26eeM7qdkOG4UV7Yp1jlegceN+/9zRoW0b22MKAOySVCwpHvFfizq2jtJXBlXTNgXwfpP4laofWVKvN9vzSHGH9kS+UAsRbnkRlq30xD7pz+lbRdXLKpbZTB99IyFSE8rjYI3BMhBHwdXGDcX91j1hGmokSbBbOhrfOZHCDzvbaaGIdeiLNqcmR9AYGoMMxM+pZhbkz48X09Wty5Sopf24o10icZ1OjUCuxAa5IlSH0e3vW</vt:lpwstr>
  </property>
  <property fmtid="{D5CDD505-2E9C-101B-9397-08002B2CF9AE}" pid="31" name="x1ye=34">
    <vt:lpwstr>0DbdN5F2EDeSSs4C1oqt9dzjA6yYXbX14qhWXXUjKDTH9VDPFnKUPe5pC1iISKfSR2X6LR0WKAfGgqS9L1UB5Osvk2Njz600tFcAgW7FOapSNUNxpD9X5iRBY7yhJE0muDNwVk+QeMMAaDdD8tBfC78+Sd2X6+VR1YmcpJZRqXslyL/rrNCzvehyyE+zHYykPERx9PDHPm3cKRTfygsxPzexHKav/x4YPvTDEL5mlMG4CVBA6ofRIIwyPx25uyQ</vt:lpwstr>
  </property>
  <property fmtid="{D5CDD505-2E9C-101B-9397-08002B2CF9AE}" pid="32" name="x1ye=35">
    <vt:lpwstr>WhkHCFIgtkLII+N/fr3NjyQ2npgrFiMO+YJ2Cbzzi3M3Z1ORhfT0MGfPsEoFlySUZsHV+JfLPQbwIyTMdHSWOH6RjM00w/VB0Ncx+E/AQ5qkufm8DLHMK5ik4qm1z/iWBsPjZnp5C85ZeepJzOb8jAbSPvseHSeOzPWUQLl8NDlpH75s9he/dutQq7B9/l7je+LH6wO0OtJgX7ty10ywhjlV70zPDD8zE9Ix6gjohmep8n0E94E7FQw2kCOml8J</vt:lpwstr>
  </property>
  <property fmtid="{D5CDD505-2E9C-101B-9397-08002B2CF9AE}" pid="33" name="x1ye=36">
    <vt:lpwstr>MnU3zvEk2knI1tKy1kbqfwWaIfmv0KN86EsHzhmAnriqsdzXqLYc13wnhuRPS4wqQfbveYU/FDWdP98dOvAqFf1d5fS66M99Ug39ziES7/LIyzpoM1h2coNGtME55T+IUwOQL/jhl97GXzfdBEy2tul4iL//qrPX2qZdE9b+E0vPwQv12uphUP52JhOa+JehYHqVpKJPrD8QosCA14iqQoYT0GIMxdQ0+FquMxn9uTNDVLIv2CdY6RMAOlxCE94</vt:lpwstr>
  </property>
  <property fmtid="{D5CDD505-2E9C-101B-9397-08002B2CF9AE}" pid="34" name="x1ye=37">
    <vt:lpwstr>NlVlu2rL5JjuKcv7xi8Afadl/hKAKpfua7qRmWtqBy19IHhvxoRfH7PU7xBzdC9xvx8DL7D3lIFKHHOSnjN7Wc706P92/5W6Hd9HWiQoGqOIEdn/sAZS86N6vSjToOcRVukC96Rl21b1GDlctQrpnbXlltG+kpgHENzKHOnLaKsmnEm7tb+vPFBrPsa7gKfx16G9UZOF6KZW2hqlidZOcJtLHmjZevQATjF5bgIlkHykkyWpx4VLWFqWyigsPLY</vt:lpwstr>
  </property>
  <property fmtid="{D5CDD505-2E9C-101B-9397-08002B2CF9AE}" pid="35" name="x1ye=38">
    <vt:lpwstr>KyP414mCxlnig+btrwEkoIKBrz/No0aqsiV84EEyoFYoxVKysDQLKrQR4wQkq6YlVPbwn/sHPOMir8rnzLaSu9zGorI0Rz8HHNc+oiegreOB2cBUeCaMYbysBMhe31OAVhkzPwzCH5YQKtBfZPMyr/T9UUA2tIFhJHcdbmEQDgP/8ScreTXRvnoVGu+M99HatIEAX1vylVor/2n+54KIVI5mgBGLRsAst3eLwpsdp0dxMzE7cgswEhABrk6Upf+</vt:lpwstr>
  </property>
  <property fmtid="{D5CDD505-2E9C-101B-9397-08002B2CF9AE}" pid="36" name="x1ye=39">
    <vt:lpwstr>/OsjFagYzuxgEcFHzGxt8o2ZVGK3aSHzCsEeV5XAbll5Dz/GAmFciVWJdJ+Fnary4mZSn087hWO5tT9O3O1UrBGpVx2avh3THi9JkbSY0UJOjL5329sNv5dL0aEjmupL1IUXpiBEaZ9Jl8JV6TbSZyc/JUQ7Qb8iY42lWcHn9ZBdWgCqLUogq7cagd/Cm5Vot8e8S6N5egrm4U5Z/mrBn+Hh3e9k1a5Vj+yzFSdTkxBdm0GBduds6HizB1Dq8pp</vt:lpwstr>
  </property>
  <property fmtid="{D5CDD505-2E9C-101B-9397-08002B2CF9AE}" pid="37" name="x1ye=4">
    <vt:lpwstr>3/sDT7u+su1WeFIdyZTsWpX98varceVFwVM30bLSzxFWCIePk3SZs2vytXjTjbLKCRq4SFcn2mj4FoU5rK6h8UAHCOwBfnp6sbaiRXkytU8r1kHmIiIO3QGlWAnPhpx28mqjidyY9N5zqxqk2rlMGr6IWTCkElmNUqIW2+/yrei7G+cGCsRj7/MqhKY6LecMjVjWs/EHecdbr7koKx6LTR2LkPnJyZmx1sMnAQYq9BCIM+aJLwgxIAmjlBRJgiN</vt:lpwstr>
  </property>
  <property fmtid="{D5CDD505-2E9C-101B-9397-08002B2CF9AE}" pid="38" name="x1ye=40">
    <vt:lpwstr>5LItcVc1TGF0u66ERJ9A0XzUQ6XwznMYK1ML7Yc16eKBNMo7d/y9d+E7XuLch0diHGBIiE/RbX60klQ4C6FSvO/UZgRBX61LEkFFKPJSVCe+J3dBxrycnezvuCq0PePwEEzzfzGdqXPCVJLyakjPG4LcO1POwpks33jeLjmTljuGHXTIqEE0EmPCQuNjt+oymPxPVVOZ28x4W6kFSp138X9bXNgpUlrIx1QmYQCHuvRJSUl9BvMegCuYnT4x3SU</vt:lpwstr>
  </property>
  <property fmtid="{D5CDD505-2E9C-101B-9397-08002B2CF9AE}" pid="39" name="x1ye=41">
    <vt:lpwstr>jGqwc1XMy5+RPG4It4D78iGPJViTY138RAuh/tPCrfWkx+GvEtojNHfUFis5+1qvubxYVKLIgxuc3nSrTQEGPeL/8gvaQi0sznB4g2uhdOyexObm5WFKkOuHwd1Q98spYDP5h8x0i7FT2rX6qaQqTxAcAGA4DisOVgvQVEC6pzUf6D3uCx4dq1xzcRdqheM2LEHKVOIt1sNKL0XYE+rAet1fjzUvsyL4l7TJs8h8CFXHqkvVinCLty2E0Fr+4l4</vt:lpwstr>
  </property>
  <property fmtid="{D5CDD505-2E9C-101B-9397-08002B2CF9AE}" pid="40" name="x1ye=42">
    <vt:lpwstr>+cb3VKNam+VQCLbNvHZHPIjJk2qMIem5B0xlPo+XOlp0gYt5T2PxqrSeCH0pXHadCaHpiljBtt6o5134l2HuMbaaltKOusALSa37FyxGE592YcnV3x+4saHfo+1ZNWUlE7r8vzckpsgOxAsH+oLHvOLqrPP2TXdvE1gOjX1xLAsTJg7mqFG8D2otR2iDT+Sn3h2bIKxgAtBR516pim+/GslfvtfJ8d2Yp6ZHCd6dWbBPx+T4YI6XSqRxYvf8TfO</vt:lpwstr>
  </property>
  <property fmtid="{D5CDD505-2E9C-101B-9397-08002B2CF9AE}" pid="41" name="x1ye=43">
    <vt:lpwstr>cyz3NKgO56BTR0oIWQ9lqp+eHY15copvgGtOEaFmq5GlZVQHFwrrnJXI91W0exd/oaPVOKPCOHsdWR1cR3fwu/kBTtk90RcxsHBDKBbL3d/dsTMhzLj++QhLSCo1GQ+kZMWMByxW6FaWrkzy2kmU3mXvaDXei7uNf2FCxX3nYhew2c7/QSr1MzZ+p/q1j0gLhd2sc0P4SxlZXs5+VMOPS/LtfuDugKH5IMB6jsKu50/WjdBQuzxOQSGt1f3Zh1x</vt:lpwstr>
  </property>
  <property fmtid="{D5CDD505-2E9C-101B-9397-08002B2CF9AE}" pid="42" name="x1ye=44">
    <vt:lpwstr>BIgScaTHkzesVh3im/sWbrKJhdo5un13BJDYIMrhTFYCr0NeBfde1V+XLxSWMPVPGsUVvQ6KXXut8EsVQUzrmndGKUmA8//m4ZiDIJ1hSo3uwOqkJQhlDxbnTBcBGFh589QBefmWb/uoYScSR7RRWSC4X4xJCwNzLU6WtDsr5jz35yya20MZPuGAr6LBQiF1YUDclWDZPLkX6x4rw3Gs5gBue+feQPqCZOIfz6ASPwY8SJSmfzP3ezN2QGhLJjI</vt:lpwstr>
  </property>
  <property fmtid="{D5CDD505-2E9C-101B-9397-08002B2CF9AE}" pid="43" name="x1ye=45">
    <vt:lpwstr>PT7OICYFPS8FZOytvxZDb/YE6BeMnbJ8BqRfKDAYbqi0SzZVppf96NXh5snTrq+i5MrCEL4HgrcvxPIl1vri682cwTeRUSY1kWAay9ZE/lZJWTk/jvMv6+U+2p3HJ9Hv2U9NgvX0LgS57rwRyjpgtOzEAWrxYVZ4OUxymmmyOgbgpBujDgAxUc2JWARPBPxXZPlxLdWL40lKxE9o69wviSeilV5XuoxTJzNcv9WlKK7gyyczuNFm7o0CNOUFEXK</vt:lpwstr>
  </property>
  <property fmtid="{D5CDD505-2E9C-101B-9397-08002B2CF9AE}" pid="44" name="x1ye=46">
    <vt:lpwstr>cbruKcwrVKL91x6JegD5QDxONBJeIvktX2ajfDYFkNhpHfQmdbFw5gOEgHWd7N6o1uxJ91ivf/Pw3Cn/JbadVYfBrwVrq/9kchKVcGNIMLrDdy+PvIJn49zVUUS8xq+2oPFeJwcrTlC8zeaM0bj2mZElOafdq0hG35rqVvUINm22NPb7kcbbyrq8JsgQb0FI7/Rki378XDBhMHreSoDvZmDmezQlpE5VFUszILpiZ5+aXFc7PRzDjkWKZwG/b3s</vt:lpwstr>
  </property>
  <property fmtid="{D5CDD505-2E9C-101B-9397-08002B2CF9AE}" pid="45" name="x1ye=47">
    <vt:lpwstr>5ZYtZb94nX89zbNaQwh4NwsGKHJm4TyPpRuVRztXD9lS1otzbA9zGQrUfy1b7S0S5JGdHlE0bvkAL7AMTmi/ICFZ3/95RjSjorzHVihVQ9K+gGo2tngWbzD3Rf8uOMPGArmz2dVANz31orYIcbwLeZRXz5PDRCqEOK3GUXrtEGhx/RllqaBh1zW0HeO/rWIAfDrH8KbAgmoKDxKTRgjBz1hAlfggrTz0wLkejIgaMf/eQ51D3F/RfMwLnmQx38u</vt:lpwstr>
  </property>
  <property fmtid="{D5CDD505-2E9C-101B-9397-08002B2CF9AE}" pid="46" name="x1ye=48">
    <vt:lpwstr>LWKfTEo6scjiaL8iGx0h+v/PN9jVEGbQ3l2qrvr7fu9AYdcfAtRyOv8QDGTSBv6NYXduu9nA1LUY9qtOEDfAAkS70jyjYqPbHuMmsSsrGtpGMdSXJJI50I8i+Xx04hBYOie62pnB/QU6XmMhB2GCLeV+Ojb8u7VZS80r3p6GeOgqHWVuct6078UN+kencmHKRAkS5SrVsvbWBQmQNx5/9AvnQQbiNNxNAQoCRGvM4e6DJQcuB1E4txY9VcM1QIr</vt:lpwstr>
  </property>
  <property fmtid="{D5CDD505-2E9C-101B-9397-08002B2CF9AE}" pid="47" name="x1ye=49">
    <vt:lpwstr>eg+rgx3+v79kxRzTZ/07U7DOFx7ZzRGGK7DqG3TxvOFgPULfb3yF0MyX9qdDvSUlLwQFq0zpH4UuYu6TXFKXBQpcYyZpfIhm0Sjw76ebRyDCIUhnk8oe5Remo34X8QBfN3rSPbTXOfj428a+cHtC6zi5yGC9Z26WbevhfWCiF66sMukH2zPDg3tQmssqPYVSViEA5KgCZXcZrNXNSc0YPOmQpdvDYqpDmQrpRCXYgRlXgYndKKeSB323z7pv4xC</vt:lpwstr>
  </property>
  <property fmtid="{D5CDD505-2E9C-101B-9397-08002B2CF9AE}" pid="48" name="x1ye=5">
    <vt:lpwstr>SO3CHAaWDQxFRBrVzxywa8qHiLH2yr+LafJyRS6PJMqckpzsjduE1JLAiwk83VkfO7ZP7A+VY1zty3UI6EQnk7AWb/3KrYoaThbWiogJZaNJScVxS22UL5olY3vofzNRr1pjXUDyPJG8LGBBMl3IAGon+RYCxS2aC7tgdSc4UaL4u9znbjp0YLgOVXSMwNJ/feZ3FHnLDakmVWwgpvsToi9QQQZD4HDFNU5mbUr/vjIkSqlqLvvoEWmu86HOvUW</vt:lpwstr>
  </property>
  <property fmtid="{D5CDD505-2E9C-101B-9397-08002B2CF9AE}" pid="49" name="x1ye=50">
    <vt:lpwstr>xV+GTqwDTKZJuJZ/SVgndFQk3sZlesyBgbLmlAwc2uX5PH70MhDHzgP8IKoSr7Frl9lC2iZKSz6twrJniwPtKruCpNMVPXn2VgvPpP98dgqMnnyfXnJNVJ6yAfZbe+lNQgJCDoAAE0TdtXj5WJuvi83tBFlkiU5c06ag8tRZrgd+Ey08UpL3E21vxUqtFTg8kQsbch9+ZNqRSaR+P51Bux85yNvEc+7C9yvxAkm+eP2ZAXxpQMtIg9aBxRsiKQN</vt:lpwstr>
  </property>
  <property fmtid="{D5CDD505-2E9C-101B-9397-08002B2CF9AE}" pid="50" name="x1ye=51">
    <vt:lpwstr>OWhyOHypXIZmzORHsuJTt1L5uaXuf9QTiQVl4VxPxBvEreG1fjoCe7OnSrRPKMSD/ZRTq/daNM2R+iPUi8fLAKr3Mmw3/fRivb+dYSkazLicnSaG90ol3xuBNOWhP7VB2wwXjT6DiK8otOzFe2kzGJQXdhGk/KZZs+K1g/g++Dkw2mi/fVfNgrJ/IS4q2ab/64FpgbnD7+hacOxb6mEFl7v+j6roqxC8RPOuRs9vOVo5DUzm/bQ5dO6yEAHtJPz</vt:lpwstr>
  </property>
  <property fmtid="{D5CDD505-2E9C-101B-9397-08002B2CF9AE}" pid="51" name="x1ye=52">
    <vt:lpwstr>8KtsS0DeANkruRm+teXq2SmsQKL+Q0yAXQN5KzURVpoq3pqg+cKxlq4O90fsU3CEr+56cGhRm6OOTcqJkvSpE72tL1nYyoLZmxC0SAYglXPoYrlQKZ/mj4l24d70vem677g1m2vfq4l6TR3v2KzuBgKfQ5aCoHr+dzYLjkdX5w8EJfcMLcWbL2ENVpoT10iVa4aMV30w1/obSczpGNs/xpsvB3dEXGpoTFCO/gYPx17w9dby2b3zGT7jkXAK5Es</vt:lpwstr>
  </property>
  <property fmtid="{D5CDD505-2E9C-101B-9397-08002B2CF9AE}" pid="52" name="x1ye=53">
    <vt:lpwstr>e0FOopuJ34R+D7V3JBIU/fZUjwP4VE9Zj1dlSqZp3hlv7R9jBau7CgETKYKnv1+7ofFVdsgGVX9gmAXoC1iQAKeYfTEE838o9zgH1VtS5PEzh2nag4Los6dYBOrqlNFa/TIuiXK4b9l3xZOA08DX8hWSIrvMcD8Ow5xyBgpAy/uFkTY+41RruruFffwVXAeVR54WYARpOOBPJCEhfI87RACJ/YIHZLq4f/puO5RGUrvnddEnwnSLUYY0IZIiFNH</vt:lpwstr>
  </property>
  <property fmtid="{D5CDD505-2E9C-101B-9397-08002B2CF9AE}" pid="53" name="x1ye=54">
    <vt:lpwstr>ivgr2gxQH9jSsgzTVX51JOf9Lv8bjm9a6SvRA/K0DZk9UuGnQaZG9heV0YsjRU22GZ26FZhTXQMIl8+xktT1B48fcGcKJLMsxzeOZp2VqsAOaWxk0GzxOHAq7mxz1tMvFX3n+9P9lOagKSWffc8MGzxflclNLzdy6sKrgHRapxh4zPblgQtuczY5osuf2xzCKBpXNk41lSQRzg4tRNCegzhu9Pz3TpvRP8is1Ts9RQy8d1p+fr5cBKZLTFDQ22u</vt:lpwstr>
  </property>
  <property fmtid="{D5CDD505-2E9C-101B-9397-08002B2CF9AE}" pid="54" name="x1ye=55">
    <vt:lpwstr>4H9A/zq92IFLg4aVngvAoLRY+yBxq4TBWt6J3Q7ZGRTLxrvNfY9sg4ronUBTZY+rpuzpF0JJtnG0SU/gVypWwjl0kPCo9OHaHNYD8ZanFj/AGrdxa2xLK82xnfcqyirsIqUZZpPHcniXHlexDozXmmdaydE2SSnwEA2pLa2GckomJ+/wmEJZOy3Ig4Tpkp66tpSE3ZN///2SepkqOcYR8IH67WgkkhnRsDOZNNSpMabpL2TApN9iG8HSVrUCD+o</vt:lpwstr>
  </property>
  <property fmtid="{D5CDD505-2E9C-101B-9397-08002B2CF9AE}" pid="55" name="x1ye=56">
    <vt:lpwstr>S7NDZpUvxVeDhnRz7uYifHRtJR66wq8+49ZRg4F1JDgl6o9X3BTPH37S8icwPEOiTJrA1qQaQRZscvPO4/1n5O7HS/Hy/l5XJVyBrIdNjNcgnLs8+uagrNhcvd+U7PIa1XfQS/3gGX/sb3GAn6v95oUi+hvv6FWeYtocjgE4wafUKUAQH3BDHFJLWp17W4IaSWoSyO0B3Iqnx8cpoP7LbR2x2GmlEOWnhXU1FSybN9nTfVkDBJvV51f7iXi/8z/</vt:lpwstr>
  </property>
  <property fmtid="{D5CDD505-2E9C-101B-9397-08002B2CF9AE}" pid="56" name="x1ye=57">
    <vt:lpwstr>o85KCpbjd/jNVJXANprj004z/3Puk1QBIGWuNbv0hA1w2D6lR7nbS/jxx037HzbbCzkJrKMW1009X8JNEYFM6JIsqALqgCmaqdmnWgRD07bT2+YJj5TlZuQqqP3FAF4ar04O1yZhdBrOKKROTtl8Uk2GucQMK3C97EsYVt4L1k0iwVjKTL29Ji4E/dbRAb90ElQGEN//1ERxBg90dUhHTv/JDQIPv+dEg/1jLal3qOKi5VPlOFPcjAjva9bDLVu</vt:lpwstr>
  </property>
  <property fmtid="{D5CDD505-2E9C-101B-9397-08002B2CF9AE}" pid="57" name="x1ye=58">
    <vt:lpwstr>LNCFch5h8LjzB2i8rzGd8MdmVOQwS4RtqSTadxhp6/q0Bb8XRlxEcfsI/EijfrqNdKoDMDxMwTkPBdNvQxlXZwxkJxmyGV+EQeuUJ7XvWLL31hAW3cjk0mGIRkI5Kk2EI1gOl/DUEbjhLGzmFN17wZLyhX9HnxGeEYbIY8fi6jkalE+pYjauyy+v/2iYVt9qdeE1qQlo4dEO9px7r722Q/T9HfQt5aTf8RuxEp/YjD+nbQXct0GkaUAbirhbDC2</vt:lpwstr>
  </property>
  <property fmtid="{D5CDD505-2E9C-101B-9397-08002B2CF9AE}" pid="58" name="x1ye=59">
    <vt:lpwstr>Y6F+luF0u7uCK3Zcbtj57tkMaFr+DanicxDsMqGvzQ4YVH2aUz5kvztI2t9ERmx3dpA7cuAInWwwGsxf7a1aTmX9l3cF2jBL0f+Mevfmdgx+1m8K02lBbcFpWUWXoBxDe2Ip7CmwJOD5Tkgx2Xo18U5aC5XI/GquEZ+Ap7P1uZHml/Y6ifG2i0Tedj56I+YKsJ2w4fIO3ux71kbwBSdSI5pfJFTOLeftCTsm9yu9DooZjwEKmT90Y65gxphbK5h</vt:lpwstr>
  </property>
  <property fmtid="{D5CDD505-2E9C-101B-9397-08002B2CF9AE}" pid="59" name="x1ye=6">
    <vt:lpwstr>ONX6NYzwnhuXncZFjk7bp5y8oTpNZuRyjDD2LIwY12bm0ib5yMueoHHXcRr5cwxBFOySzo08EtQFnn63BP/jQUzeMz9d2MbGev5DMZqEXjLyM5NaXc9bTY6rhiCNrH8PrQO5BHLeA6Mawm+jdyXAkhLpgJYHHBjX3NNMPUKODuBd4hTz9Gce0RkX5Wp7pMS6vT7/2rc1+/zu1yJ3lStiFrmhCiShi7pN+P/xUAbbb2XlQ3BzOjwDCfTjBW6et2l</vt:lpwstr>
  </property>
  <property fmtid="{D5CDD505-2E9C-101B-9397-08002B2CF9AE}" pid="60" name="x1ye=60">
    <vt:lpwstr>WvihgCXQ4N/HbfYvHRlaBrIsOaamYBWDfWHwwFnwkDO0FJQsDljJoVkZknlruBXSPw/DX4TRiiGsQ/r4IHltHfrkCvGl//PypNgA42NQsaLyk0qWigzbC7S5wWdN8jPIVfeqrJFAZjHQZPeqN7RBbLHWdJGhsXwADrz2/jhv1PTHVEkEym/yAaWRiyI4dc8Agyci4Nz7Acthq1mJk/5VaxwnhmNnPQzpe/xyRVomPtSds6dCR1JrK5NA3Z80MQu</vt:lpwstr>
  </property>
  <property fmtid="{D5CDD505-2E9C-101B-9397-08002B2CF9AE}" pid="61" name="x1ye=61">
    <vt:lpwstr>Oh3/DjKXeyeWZzPkuEE4Oo5/9A8LC3LJK1Qa3Pa1DxeWsqruidxAbu9H2gdzakMl9qh31XqPMn+j28gth3Pmt8OlBGho1+0H8fO8B+z8TUKXo+UHun3+roI6ibxYc900spPbAeB9y0TDQAdOfzZ9HxHPT4DESfxHtqtMTDMeP1Vo2/Qv+jcmNkNmDFWNk86GphMysRRBoVnjP/WgYTSc9WFAa8ph0PcngCwbxH4nkgmZFfyMQljZxL2GfH0dSfk</vt:lpwstr>
  </property>
  <property fmtid="{D5CDD505-2E9C-101B-9397-08002B2CF9AE}" pid="62" name="x1ye=62">
    <vt:lpwstr>rueDfzyG1pI0UH9+WZ+/0e6ULIMI1p6j8wH+vlqKXQcWz6xwIepVJd2S3dK/hCrD+tSTMiOLPiDExI72OZBLWqJoIhY5OCSl7Kh14yLjm8LJye/Reu4dNapJQk/OeRiIKV1hAGnKvIUn5FIRwkfj81hvBrrlcKXLD6o7E/MEYNIX7YWJYmcbNNxD3+hD7HNWDf8x2oLBqVZ6J3qt/Dq7elUVMV5xznzkZJfBt9mb2K49/qfdQftwzHmBjvLavzq</vt:lpwstr>
  </property>
  <property fmtid="{D5CDD505-2E9C-101B-9397-08002B2CF9AE}" pid="63" name="x1ye=63">
    <vt:lpwstr>F4+I9SLMGEgXa/xX9RH7GKlz9+zXW/X+BFmAIinkmLQBBcqR5Q0SLYJzTya3bT3x1Rj+gMWmKwcWEX4ztO7b/5LaqC4VG6cBN+s96v+/xWeXnT0Xr6JH7l1u2d7ElNvt2RewtdnZnBR4goqUgTKVjxQM+p3BOAyzhpy41HFeN7JplBiU/rE/jkss8kt4VVsiaQzkeKI8INWLMM4J2a2ml2sFWQY3F8FUkh9tY8kZFSfBfEh7XvoLfUVtSpwY+PQ</vt:lpwstr>
  </property>
  <property fmtid="{D5CDD505-2E9C-101B-9397-08002B2CF9AE}" pid="64" name="x1ye=64">
    <vt:lpwstr>srvZ+jhrA1wQJPYHBTlDixG2Sa9qmGX2GqtmKpkrTvfUBb6Ddsx2P2ve3/CeZd7BdvKHTQVVgnt5sn9Riz2B8Nxx8TDuHbNHefUYtaMD8jRoQ8zzvHOo42FPjpwHjxRTf6EK9ZbIDjjZQorRH28IGOHpEtKt2qST+98OO9eEmzmGguq494ic69pfT535zq4ONbwxjg6xlfG/KBi/eZ/Dibcga396k+J6pC24IYbsUWLB2NYsVmPr//92NwJFrxY</vt:lpwstr>
  </property>
  <property fmtid="{D5CDD505-2E9C-101B-9397-08002B2CF9AE}" pid="65" name="x1ye=65">
    <vt:lpwstr>NG2AbE+6HfYM6W4wJ2u2DprlTyYfOH2L4Ytgi22myzvFHspcY5p9Akm0JrZkhE7PJjmzr/dVpbpWImKvSN/+4Z+H87dJm8+iZZN3kpJin+1bJ1dPBWF1FNiX9Lh0NqFmE4Yl/6FjR5WDCFslEyZlo4cpxPouX82og97LFAFuQMnSx0i0dBfctSJa5e9DfefuewwE9Uv6XhEvzV0REYMxbiIYHbxiva+is/fzxfZ3T3PLWjrbK6RcfNvHzcJ0OdY</vt:lpwstr>
  </property>
  <property fmtid="{D5CDD505-2E9C-101B-9397-08002B2CF9AE}" pid="66" name="x1ye=66">
    <vt:lpwstr>FhcSXRlHw3/twwZIfRNp+I22rvCWdxlgkmBcdhytniNYnt7qha89Xp7l3Nz7vbYFASg+mJpoh0IprJyuu0+vUG7YNusm32gGJqbdR/BnnFQ1uGsALYKHkkTKKKXMs0G50T3M8q2n8Vm7eyq2AMhB+IgpyKW/jHYDKYDB0m5xyf/nBbaUbFSjP7baGYpzA+EAmhxF5o6zgBBv1AiGpDHxchFl9otn4tiffSt4Ja0PJyzbnmEEHIa0xxcn9/bkQIW</vt:lpwstr>
  </property>
  <property fmtid="{D5CDD505-2E9C-101B-9397-08002B2CF9AE}" pid="67" name="x1ye=67">
    <vt:lpwstr>ZVAlNw8DaVNUhSHZKTZFVDLnCboW/jRW4OajZ/ehswDrBbfvsn3Lk0RJWXuJE2iWsARz4i5c9S0pySPQkWTdbSSmpqwdcvMI83YVM1cMyIVzS42cWZNVdWWELM52SCwFrPyThOqK3xmHCnQYlTMYAxr9AbbTmbGMFlaxcpNNg2fQk8uUdKplrX5+APJnMgutbLhpY8RZS0iWMsHtVeyPrMEDTltMNYfx1apzaZcabzd8Q7RTUviGCbTHPBV4I6i</vt:lpwstr>
  </property>
  <property fmtid="{D5CDD505-2E9C-101B-9397-08002B2CF9AE}" pid="68" name="x1ye=68">
    <vt:lpwstr>d1MyuogPBcFOj85w+dDLs2kxLhju8HxjNbnb9peAnBWQCWeEKAnEJz1JZT4T4CfaWM0Q6zdddiTTveKP2H5+7pDyCRVsbymwZydJNqIt1GHyBYahw8b9LpssMQ56oamn0KD4njKYAAbJfqDVNS4cReCJ+bE2iF/pj/ljI6M5Ta4qGwWfX3VmZ6RtTVLqMWBQdmn5l9ugn77r+BcRHannFDCknFY/zAS1PF0PjePtLda91w1ZLIhPrb5IfwIjuSF</vt:lpwstr>
  </property>
  <property fmtid="{D5CDD505-2E9C-101B-9397-08002B2CF9AE}" pid="69" name="x1ye=69">
    <vt:lpwstr>wbJDA3UnT+f8zED0DPdjxjszvwtAeVwH/0sR8bDN3UFA5sJMzTl0/uGPZfxMqa6zexK8Ddf1RjedxYrdOMIcPSGr6PnYTHE6HtTvL0HwJRPgV3tneku88XrP4hZXQYQfqOvLBUPWqJ62UPxe/UGd2rV2Ohup7z4vqiBWEVSZK4+bVljslQs+CAUC+rYKfSPtwCZs1w7pl7wCA3uskJKKaagRWm6Eb1jQMjc7rDXUNyQH+Bw/yE4h0A95wN88H49</vt:lpwstr>
  </property>
  <property fmtid="{D5CDD505-2E9C-101B-9397-08002B2CF9AE}" pid="70" name="x1ye=7">
    <vt:lpwstr>bRMt1QX2hOglEs1emPIK+5xuSliMcPBeKIasLWb6ApIwK13iSDoNjLLBe39RA+8KZjwPJJX5d/u+EnGD1lUBOnpPS1+QYn5b5/TDs7Qpv3zlmqPBeZmREuVog3ZyOseUGY2nCn2vR/Gv3GIAIfv5yOHnCYiwv3twvukPInFozDSClGbU+tUZ/Lv8PTa+R06yCFIZL5L669RIX0ejjFVlCMJq//wZkvpoMaP/vK/pgiq46WVitz88pVEBBNxgb2I</vt:lpwstr>
  </property>
  <property fmtid="{D5CDD505-2E9C-101B-9397-08002B2CF9AE}" pid="71" name="x1ye=70">
    <vt:lpwstr>V3lka2+9UlaZQUiHKQei49oYutuK2l7dA8U1l4rPT6bitXig4Huy+OJleltUHZQNzDUlWef9kZ5NrNEF31rahSs/x8DqZFi3w3ugouG+aVmhh3f39S+clPUQSzUfYiqOE2B92IYLXbZRw1y+x04QJhL5YhqhV3GUT+4JM46Rq+/cLkhD05xImoSy52XnNWot/doQEX3H4B4T1FXeVo7T77yyQ/niZTZuhdvRrzgzLJ998fEkRckcxFAAA=</vt:lpwstr>
  </property>
  <property fmtid="{D5CDD505-2E9C-101B-9397-08002B2CF9AE}" pid="72" name="x1ye=8">
    <vt:lpwstr>37jLgdzOpyUXixF3yJSY7BA2d9fV4DNwQ0AKL5gPz4h9UE7Ebn4xm7nHeJ58cIUJHifNVglRvWrgu2c6CV+z9nvsWu4lB7UmyLP8Ihc9ZzK2b25q7EyfqEFL34IvURjToLJQXMz/nczL31HzA5c22aRC70KHlLIyxzcwQWlKo0E8kf3hFabtL4jNmVgVvQeqOgfD9FVpEXrhUCIBPUnnBsU8UD2MhbWnjzhG6m/byhr6QCfgpZAFS2mAJC6gtb9</vt:lpwstr>
  </property>
  <property fmtid="{D5CDD505-2E9C-101B-9397-08002B2CF9AE}" pid="73" name="x1ye=9">
    <vt:lpwstr>h01uQL5VKMuy6fDJACbzEaZae6n0gSdACf85UxxHDDuYsnTAEmscAeYaUE2FZrUufi5NW0+l4wuVFGKS/Nu+seQkQoLDzUyDUktRCmyPiayNfEDvhBLfERp6NNUWGUPw2AKZl9W/JWuTDUveT9/JGYXzC3WBpxxBIxJ5ERs/JDMeTkPT0VXM5wzRAcwaE7ITAcqE8GxY7xV1ZqpVqRJV0Ff9MJxXF3s8Qd02GyBL2EjI7tL64ZrEi2zSNxSXcF6</vt:lpwstr>
  </property>
</Properties>
</file>